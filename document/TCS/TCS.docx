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B7A" w:rsidRPr="00777B7A" w:rsidRDefault="00777B7A" w:rsidP="002D0A71">
      <w:pPr>
        <w:widowControl/>
        <w:jc w:val="center"/>
        <w:rPr>
          <w:rFonts w:ascii="Times New Roman" w:eastAsia="標楷體" w:hAnsi="Times New Roman"/>
          <w:sz w:val="44"/>
        </w:rPr>
      </w:pPr>
    </w:p>
    <w:p w:rsidR="00777B7A" w:rsidRPr="00777B7A" w:rsidRDefault="00777B7A" w:rsidP="002D0A71">
      <w:pPr>
        <w:widowControl/>
        <w:jc w:val="center"/>
        <w:rPr>
          <w:rFonts w:ascii="Times New Roman" w:eastAsia="標楷體" w:hAnsi="Times New Roman"/>
          <w:sz w:val="44"/>
        </w:rPr>
      </w:pPr>
    </w:p>
    <w:p w:rsidR="002D0A71" w:rsidRPr="00777B7A" w:rsidRDefault="002D0A71" w:rsidP="002D0A71">
      <w:pPr>
        <w:widowControl/>
        <w:jc w:val="center"/>
        <w:rPr>
          <w:rFonts w:ascii="Times New Roman" w:eastAsia="標楷體" w:hAnsi="Times New Roman"/>
          <w:sz w:val="44"/>
        </w:rPr>
      </w:pPr>
      <w:r w:rsidRPr="00777B7A">
        <w:rPr>
          <w:rFonts w:ascii="Times New Roman" w:eastAsia="標楷體" w:hAnsi="Times New Roman"/>
          <w:sz w:val="44"/>
        </w:rPr>
        <w:t>Software Testing and Verification</w:t>
      </w:r>
    </w:p>
    <w:p w:rsidR="002D0A71" w:rsidRPr="00777B7A" w:rsidRDefault="002D0A71" w:rsidP="002D0A71">
      <w:pPr>
        <w:widowControl/>
        <w:jc w:val="center"/>
        <w:rPr>
          <w:rFonts w:ascii="Times New Roman" w:eastAsia="標楷體" w:hAnsi="Times New Roman"/>
          <w:sz w:val="44"/>
        </w:rPr>
      </w:pPr>
    </w:p>
    <w:p w:rsidR="00777B7A" w:rsidRPr="00777B7A" w:rsidRDefault="00777B7A" w:rsidP="002D0A71">
      <w:pPr>
        <w:widowControl/>
        <w:jc w:val="center"/>
        <w:rPr>
          <w:rFonts w:ascii="Times New Roman" w:eastAsia="標楷體" w:hAnsi="Times New Roman" w:hint="eastAsia"/>
          <w:sz w:val="44"/>
        </w:rPr>
      </w:pPr>
    </w:p>
    <w:p w:rsidR="002D0A71" w:rsidRPr="00777B7A" w:rsidRDefault="003F24BE" w:rsidP="002D0A71">
      <w:pPr>
        <w:widowControl/>
        <w:jc w:val="center"/>
        <w:rPr>
          <w:rFonts w:ascii="Times New Roman" w:eastAsia="標楷體" w:hAnsi="Times New Roman"/>
          <w:sz w:val="48"/>
        </w:rPr>
      </w:pPr>
      <w:r w:rsidRPr="00777B7A">
        <w:rPr>
          <w:rFonts w:ascii="Times New Roman" w:eastAsia="標楷體" w:hAnsi="Times New Roman"/>
          <w:sz w:val="48"/>
        </w:rPr>
        <w:t>Tasks</w:t>
      </w:r>
    </w:p>
    <w:p w:rsidR="002D0A71" w:rsidRPr="00777B7A" w:rsidRDefault="00E067D3" w:rsidP="002D0A71">
      <w:pPr>
        <w:widowControl/>
        <w:jc w:val="center"/>
        <w:rPr>
          <w:rFonts w:ascii="Times New Roman" w:eastAsia="標楷體" w:hAnsi="Times New Roman"/>
          <w:sz w:val="48"/>
        </w:rPr>
      </w:pPr>
      <w:r w:rsidRPr="00777B7A">
        <w:rPr>
          <w:rFonts w:ascii="Times New Roman" w:eastAsia="標楷體" w:hAnsi="Times New Roman"/>
          <w:sz w:val="48"/>
        </w:rPr>
        <w:t>Test Case Specification</w:t>
      </w:r>
    </w:p>
    <w:p w:rsidR="00777B7A" w:rsidRPr="00777B7A" w:rsidRDefault="00777B7A" w:rsidP="002D0A71">
      <w:pPr>
        <w:widowControl/>
        <w:jc w:val="center"/>
        <w:rPr>
          <w:rFonts w:ascii="Times New Roman" w:eastAsia="標楷體" w:hAnsi="Times New Roman"/>
          <w:sz w:val="40"/>
        </w:rPr>
      </w:pPr>
    </w:p>
    <w:p w:rsidR="00777B7A" w:rsidRPr="00777B7A" w:rsidRDefault="00777B7A" w:rsidP="002D0A71">
      <w:pPr>
        <w:widowControl/>
        <w:jc w:val="center"/>
        <w:rPr>
          <w:rFonts w:ascii="Times New Roman" w:eastAsia="標楷體" w:hAnsi="Times New Roman" w:hint="eastAsia"/>
          <w:sz w:val="40"/>
        </w:rPr>
      </w:pPr>
    </w:p>
    <w:p w:rsidR="00777B7A" w:rsidRPr="00777B7A" w:rsidRDefault="00777B7A" w:rsidP="002D0A71">
      <w:pPr>
        <w:widowControl/>
        <w:jc w:val="center"/>
        <w:rPr>
          <w:rFonts w:ascii="Times New Roman" w:eastAsia="標楷體" w:hAnsi="Times New Roman" w:hint="eastAsia"/>
          <w:sz w:val="40"/>
        </w:rPr>
      </w:pPr>
    </w:p>
    <w:p w:rsidR="001050A2" w:rsidRPr="00777B7A" w:rsidRDefault="001050A2" w:rsidP="001050A2">
      <w:pPr>
        <w:jc w:val="center"/>
        <w:rPr>
          <w:rFonts w:ascii="Times New Roman" w:eastAsia="標楷體" w:hAnsi="Times New Roman" w:cs="華康中黑體"/>
          <w:color w:val="000000" w:themeColor="text1"/>
          <w:sz w:val="28"/>
        </w:rPr>
      </w:pPr>
      <w:r w:rsidRPr="00777B7A">
        <w:rPr>
          <w:rFonts w:ascii="Times New Roman" w:eastAsia="標楷體" w:hAnsi="Times New Roman" w:cs="華康中黑體" w:hint="eastAsia"/>
          <w:color w:val="000000" w:themeColor="text1"/>
          <w:sz w:val="28"/>
        </w:rPr>
        <w:t>資工碩一</w:t>
      </w:r>
      <w:r w:rsidRPr="00777B7A">
        <w:rPr>
          <w:rFonts w:ascii="Times New Roman" w:eastAsia="標楷體" w:hAnsi="Times New Roman" w:cs="華康中黑體" w:hint="eastAsia"/>
          <w:color w:val="000000" w:themeColor="text1"/>
          <w:sz w:val="28"/>
        </w:rPr>
        <w:t xml:space="preserve"> 10</w:t>
      </w:r>
      <w:r w:rsidRPr="00777B7A">
        <w:rPr>
          <w:rFonts w:ascii="Times New Roman" w:eastAsia="標楷體" w:hAnsi="Times New Roman" w:cs="華康中黑體"/>
          <w:color w:val="000000" w:themeColor="text1"/>
          <w:sz w:val="28"/>
        </w:rPr>
        <w:t>7598010</w:t>
      </w:r>
      <w:r w:rsidRPr="00777B7A">
        <w:rPr>
          <w:rFonts w:ascii="Times New Roman" w:eastAsia="標楷體" w:hAnsi="Times New Roman" w:cs="華康中黑體" w:hint="eastAsia"/>
          <w:color w:val="000000" w:themeColor="text1"/>
          <w:sz w:val="28"/>
        </w:rPr>
        <w:t xml:space="preserve"> </w:t>
      </w:r>
      <w:r w:rsidRPr="00777B7A">
        <w:rPr>
          <w:rFonts w:ascii="Times New Roman" w:eastAsia="標楷體" w:hAnsi="Times New Roman" w:cs="華康中黑體" w:hint="eastAsia"/>
          <w:color w:val="000000" w:themeColor="text1"/>
          <w:sz w:val="28"/>
        </w:rPr>
        <w:t>陳郁欣</w:t>
      </w:r>
    </w:p>
    <w:p w:rsidR="001050A2" w:rsidRPr="00777B7A" w:rsidRDefault="001050A2" w:rsidP="001050A2">
      <w:pPr>
        <w:widowControl/>
        <w:jc w:val="center"/>
        <w:rPr>
          <w:rFonts w:ascii="Times New Roman" w:eastAsia="標楷體" w:hAnsi="Times New Roman" w:cs="華康中黑體"/>
          <w:color w:val="000000" w:themeColor="text1"/>
          <w:sz w:val="28"/>
        </w:rPr>
      </w:pPr>
      <w:r w:rsidRPr="00777B7A">
        <w:rPr>
          <w:rFonts w:ascii="Times New Roman" w:eastAsia="標楷體" w:hAnsi="Times New Roman" w:cs="華康中黑體" w:hint="eastAsia"/>
          <w:color w:val="000000" w:themeColor="text1"/>
          <w:sz w:val="28"/>
        </w:rPr>
        <w:t>資工碩一</w:t>
      </w:r>
      <w:r w:rsidRPr="00777B7A">
        <w:rPr>
          <w:rFonts w:ascii="Times New Roman" w:eastAsia="標楷體" w:hAnsi="Times New Roman" w:cs="華康中黑體" w:hint="eastAsia"/>
          <w:color w:val="000000" w:themeColor="text1"/>
          <w:sz w:val="28"/>
        </w:rPr>
        <w:t xml:space="preserve"> </w:t>
      </w:r>
      <w:r w:rsidRPr="00777B7A">
        <w:rPr>
          <w:rFonts w:ascii="Times New Roman" w:eastAsia="標楷體" w:hAnsi="Times New Roman" w:cs="華康中黑體"/>
          <w:color w:val="000000" w:themeColor="text1"/>
          <w:sz w:val="28"/>
        </w:rPr>
        <w:t>107598013</w:t>
      </w:r>
      <w:r w:rsidRPr="00777B7A">
        <w:rPr>
          <w:rFonts w:ascii="Times New Roman" w:eastAsia="標楷體" w:hAnsi="Times New Roman" w:cs="華康中黑體" w:hint="eastAsia"/>
          <w:color w:val="000000" w:themeColor="text1"/>
          <w:sz w:val="28"/>
        </w:rPr>
        <w:t xml:space="preserve"> </w:t>
      </w:r>
      <w:r w:rsidRPr="00777B7A">
        <w:rPr>
          <w:rFonts w:ascii="Times New Roman" w:eastAsia="標楷體" w:hAnsi="Times New Roman" w:cs="華康中黑體" w:hint="eastAsia"/>
          <w:color w:val="000000" w:themeColor="text1"/>
          <w:sz w:val="28"/>
        </w:rPr>
        <w:t>鄭鴻仁</w:t>
      </w:r>
    </w:p>
    <w:p w:rsidR="001050A2" w:rsidRPr="00777B7A" w:rsidRDefault="001050A2" w:rsidP="001050A2">
      <w:pPr>
        <w:jc w:val="center"/>
        <w:rPr>
          <w:rFonts w:ascii="Times New Roman" w:eastAsia="標楷體" w:hAnsi="Times New Roman" w:cs="華康中黑體"/>
          <w:color w:val="000000" w:themeColor="text1"/>
          <w:sz w:val="28"/>
        </w:rPr>
      </w:pPr>
      <w:r w:rsidRPr="00777B7A">
        <w:rPr>
          <w:rFonts w:ascii="Times New Roman" w:eastAsia="標楷體" w:hAnsi="Times New Roman" w:cs="華康中黑體" w:hint="eastAsia"/>
          <w:color w:val="000000" w:themeColor="text1"/>
          <w:sz w:val="28"/>
        </w:rPr>
        <w:t>資工碩一</w:t>
      </w:r>
      <w:r w:rsidRPr="00777B7A">
        <w:rPr>
          <w:rFonts w:ascii="Times New Roman" w:eastAsia="標楷體" w:hAnsi="Times New Roman" w:cs="華康中黑體" w:hint="eastAsia"/>
          <w:color w:val="000000" w:themeColor="text1"/>
          <w:sz w:val="28"/>
        </w:rPr>
        <w:t xml:space="preserve"> </w:t>
      </w:r>
      <w:r w:rsidRPr="00777B7A">
        <w:rPr>
          <w:rFonts w:ascii="Times New Roman" w:eastAsia="標楷體" w:hAnsi="Times New Roman" w:cs="華康中黑體"/>
          <w:color w:val="000000" w:themeColor="text1"/>
          <w:sz w:val="28"/>
        </w:rPr>
        <w:t>107598020</w:t>
      </w:r>
      <w:r w:rsidRPr="00777B7A">
        <w:rPr>
          <w:rFonts w:ascii="Times New Roman" w:eastAsia="標楷體" w:hAnsi="Times New Roman" w:cs="華康中黑體" w:hint="eastAsia"/>
          <w:color w:val="000000" w:themeColor="text1"/>
          <w:sz w:val="28"/>
        </w:rPr>
        <w:t xml:space="preserve"> </w:t>
      </w:r>
      <w:r w:rsidRPr="00777B7A">
        <w:rPr>
          <w:rFonts w:ascii="Times New Roman" w:eastAsia="標楷體" w:hAnsi="Times New Roman" w:cs="華康中黑體" w:hint="eastAsia"/>
          <w:color w:val="000000" w:themeColor="text1"/>
          <w:sz w:val="28"/>
        </w:rPr>
        <w:t>林冠璋</w:t>
      </w:r>
    </w:p>
    <w:p w:rsidR="001050A2" w:rsidRPr="00777B7A" w:rsidRDefault="001050A2" w:rsidP="001050A2">
      <w:pPr>
        <w:widowControl/>
        <w:jc w:val="center"/>
        <w:rPr>
          <w:rFonts w:ascii="Times New Roman" w:eastAsia="標楷體" w:hAnsi="Times New Roman" w:cs="華康中黑體"/>
          <w:color w:val="000000" w:themeColor="text1"/>
          <w:sz w:val="28"/>
        </w:rPr>
      </w:pPr>
      <w:r w:rsidRPr="00777B7A">
        <w:rPr>
          <w:rFonts w:ascii="Times New Roman" w:eastAsia="標楷體" w:hAnsi="Times New Roman" w:cs="華康中黑體" w:hint="eastAsia"/>
          <w:color w:val="000000" w:themeColor="text1"/>
          <w:sz w:val="28"/>
        </w:rPr>
        <w:t>資工碩一</w:t>
      </w:r>
      <w:r w:rsidRPr="00777B7A">
        <w:rPr>
          <w:rFonts w:ascii="Times New Roman" w:eastAsia="標楷體" w:hAnsi="Times New Roman" w:cs="華康中黑體" w:hint="eastAsia"/>
          <w:color w:val="000000" w:themeColor="text1"/>
          <w:sz w:val="28"/>
        </w:rPr>
        <w:t xml:space="preserve"> 1075980</w:t>
      </w:r>
      <w:r w:rsidRPr="00777B7A">
        <w:rPr>
          <w:rFonts w:ascii="Times New Roman" w:eastAsia="標楷體" w:hAnsi="Times New Roman" w:cs="華康中黑體"/>
          <w:color w:val="000000" w:themeColor="text1"/>
          <w:sz w:val="28"/>
        </w:rPr>
        <w:t>25</w:t>
      </w:r>
      <w:r w:rsidRPr="00777B7A">
        <w:rPr>
          <w:rFonts w:ascii="Times New Roman" w:eastAsia="標楷體" w:hAnsi="Times New Roman" w:cs="華康中黑體" w:hint="eastAsia"/>
          <w:color w:val="000000" w:themeColor="text1"/>
          <w:sz w:val="28"/>
        </w:rPr>
        <w:t xml:space="preserve"> </w:t>
      </w:r>
      <w:r w:rsidRPr="00777B7A">
        <w:rPr>
          <w:rFonts w:ascii="Times New Roman" w:eastAsia="標楷體" w:hAnsi="Times New Roman" w:cs="華康中黑體" w:hint="eastAsia"/>
          <w:color w:val="000000" w:themeColor="text1"/>
          <w:sz w:val="28"/>
        </w:rPr>
        <w:t>陳巧宜</w:t>
      </w:r>
    </w:p>
    <w:p w:rsidR="001050A2" w:rsidRPr="00777B7A" w:rsidRDefault="001050A2" w:rsidP="001050A2">
      <w:pPr>
        <w:widowControl/>
        <w:jc w:val="center"/>
        <w:rPr>
          <w:rFonts w:ascii="Times New Roman" w:eastAsia="標楷體" w:hAnsi="Times New Roman" w:cs="華康中黑體"/>
          <w:color w:val="000000" w:themeColor="text1"/>
          <w:sz w:val="28"/>
        </w:rPr>
      </w:pPr>
      <w:r w:rsidRPr="00777B7A">
        <w:rPr>
          <w:rFonts w:ascii="Times New Roman" w:eastAsia="標楷體" w:hAnsi="Times New Roman" w:cs="華康中黑體" w:hint="eastAsia"/>
          <w:color w:val="000000" w:themeColor="text1"/>
          <w:sz w:val="28"/>
        </w:rPr>
        <w:t>資工碩一</w:t>
      </w:r>
      <w:r w:rsidRPr="00777B7A">
        <w:rPr>
          <w:rFonts w:ascii="Times New Roman" w:eastAsia="標楷體" w:hAnsi="Times New Roman" w:cs="華康中黑體" w:hint="eastAsia"/>
          <w:color w:val="000000" w:themeColor="text1"/>
          <w:sz w:val="28"/>
        </w:rPr>
        <w:t xml:space="preserve"> 107598042 </w:t>
      </w:r>
      <w:r w:rsidRPr="00777B7A">
        <w:rPr>
          <w:rFonts w:ascii="Times New Roman" w:eastAsia="標楷體" w:hAnsi="Times New Roman" w:cs="華康中黑體" w:hint="eastAsia"/>
          <w:color w:val="000000" w:themeColor="text1"/>
          <w:sz w:val="28"/>
        </w:rPr>
        <w:t>洪子軒</w:t>
      </w:r>
    </w:p>
    <w:p w:rsidR="002D0A71" w:rsidRPr="00777B7A" w:rsidRDefault="002D0A71" w:rsidP="002D0A71">
      <w:pPr>
        <w:widowControl/>
        <w:rPr>
          <w:rFonts w:ascii="Times New Roman" w:eastAsia="標楷體" w:hAnsi="Times New Roman" w:cstheme="minorHAnsi"/>
          <w:b/>
          <w:szCs w:val="24"/>
        </w:rPr>
      </w:pPr>
    </w:p>
    <w:p w:rsidR="00777B7A" w:rsidRPr="00777B7A" w:rsidRDefault="00777B7A" w:rsidP="002D0A71">
      <w:pPr>
        <w:widowControl/>
        <w:rPr>
          <w:rFonts w:ascii="Times New Roman" w:eastAsia="標楷體" w:hAnsi="Times New Roman" w:cstheme="minorHAnsi"/>
          <w:b/>
          <w:szCs w:val="24"/>
        </w:rPr>
      </w:pPr>
    </w:p>
    <w:p w:rsidR="00777B7A" w:rsidRPr="00777B7A" w:rsidRDefault="00777B7A" w:rsidP="002D0A71">
      <w:pPr>
        <w:widowControl/>
        <w:rPr>
          <w:rFonts w:ascii="Times New Roman" w:eastAsia="標楷體" w:hAnsi="Times New Roman" w:cstheme="minorHAnsi"/>
          <w:b/>
          <w:szCs w:val="24"/>
        </w:rPr>
      </w:pPr>
    </w:p>
    <w:p w:rsidR="00777B7A" w:rsidRPr="00777B7A" w:rsidRDefault="00777B7A" w:rsidP="002D0A71">
      <w:pPr>
        <w:widowControl/>
        <w:rPr>
          <w:rFonts w:ascii="Times New Roman" w:eastAsia="標楷體" w:hAnsi="Times New Roman" w:cstheme="minorHAnsi"/>
          <w:b/>
          <w:szCs w:val="24"/>
        </w:rPr>
      </w:pPr>
    </w:p>
    <w:p w:rsidR="00777B7A" w:rsidRPr="00777B7A" w:rsidRDefault="00777B7A" w:rsidP="002D0A71">
      <w:pPr>
        <w:widowControl/>
        <w:rPr>
          <w:rFonts w:ascii="Times New Roman" w:eastAsia="標楷體" w:hAnsi="Times New Roman" w:cstheme="minorHAnsi"/>
          <w:b/>
          <w:szCs w:val="24"/>
        </w:rPr>
      </w:pPr>
    </w:p>
    <w:p w:rsidR="00777B7A" w:rsidRPr="00777B7A" w:rsidRDefault="00777B7A" w:rsidP="002D0A71">
      <w:pPr>
        <w:widowControl/>
        <w:rPr>
          <w:rFonts w:ascii="Times New Roman" w:eastAsia="標楷體" w:hAnsi="Times New Roman" w:cstheme="minorHAnsi" w:hint="eastAsia"/>
          <w:b/>
          <w:szCs w:val="24"/>
        </w:rPr>
      </w:pPr>
    </w:p>
    <w:tbl>
      <w:tblPr>
        <w:tblStyle w:val="a7"/>
        <w:tblpPr w:leftFromText="180" w:rightFromText="180" w:vertAnchor="text" w:horzAnchor="margin" w:tblpY="1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777B7A" w:rsidRPr="00777B7A" w:rsidTr="00777B7A">
        <w:tc>
          <w:tcPr>
            <w:tcW w:w="4153" w:type="dxa"/>
          </w:tcPr>
          <w:p w:rsidR="00777B7A" w:rsidRPr="00777B7A" w:rsidRDefault="00777B7A" w:rsidP="00777B7A">
            <w:pPr>
              <w:widowControl/>
              <w:rPr>
                <w:rFonts w:ascii="Times New Roman" w:eastAsia="標楷體" w:hAnsi="Times New Roman" w:cstheme="minorHAnsi"/>
                <w:b/>
              </w:rPr>
            </w:pPr>
            <w:r w:rsidRPr="00777B7A">
              <w:rPr>
                <w:rFonts w:ascii="Times New Roman" w:eastAsia="標楷體" w:hAnsi="Times New Roman" w:cstheme="minorHAnsi"/>
                <w:b/>
              </w:rPr>
              <w:t>Version</w:t>
            </w:r>
            <w:r w:rsidRPr="00777B7A">
              <w:rPr>
                <w:rFonts w:ascii="Times New Roman" w:eastAsia="標楷體" w:hAnsi="Times New Roman" w:cstheme="minorHAnsi"/>
                <w:b/>
              </w:rPr>
              <w:t>：</w:t>
            </w:r>
            <w:r w:rsidRPr="00777B7A">
              <w:rPr>
                <w:rFonts w:ascii="Times New Roman" w:eastAsia="標楷體" w:hAnsi="Times New Roman" w:cstheme="minorHAnsi" w:hint="eastAsia"/>
                <w:b/>
              </w:rPr>
              <w:t>2</w:t>
            </w:r>
            <w:r w:rsidRPr="00777B7A">
              <w:rPr>
                <w:rFonts w:ascii="Times New Roman" w:eastAsia="標楷體" w:hAnsi="Times New Roman" w:cstheme="minorHAnsi"/>
                <w:b/>
              </w:rPr>
              <w:t xml:space="preserve">.00 </w:t>
            </w:r>
          </w:p>
        </w:tc>
        <w:tc>
          <w:tcPr>
            <w:tcW w:w="4153" w:type="dxa"/>
          </w:tcPr>
          <w:p w:rsidR="00777B7A" w:rsidRPr="00777B7A" w:rsidRDefault="00777B7A" w:rsidP="00777B7A">
            <w:pPr>
              <w:widowControl/>
              <w:jc w:val="right"/>
              <w:rPr>
                <w:rFonts w:ascii="Times New Roman" w:eastAsia="標楷體" w:hAnsi="Times New Roman" w:cstheme="minorHAnsi"/>
                <w:b/>
              </w:rPr>
            </w:pPr>
            <w:r w:rsidRPr="00777B7A">
              <w:rPr>
                <w:rFonts w:ascii="Times New Roman" w:eastAsia="標楷體" w:hAnsi="Times New Roman" w:cstheme="minorHAnsi"/>
                <w:b/>
              </w:rPr>
              <w:t>Date: 2019/4/22</w:t>
            </w:r>
          </w:p>
        </w:tc>
      </w:tr>
    </w:tbl>
    <w:p w:rsidR="00777B7A" w:rsidRPr="00777B7A" w:rsidRDefault="00777B7A">
      <w:pPr>
        <w:widowControl/>
        <w:rPr>
          <w:rFonts w:ascii="Times New Roman" w:eastAsia="標楷體" w:hAnsi="Times New Roman" w:cstheme="minorHAnsi"/>
          <w:b/>
          <w:szCs w:val="24"/>
        </w:rPr>
      </w:pPr>
      <w:r w:rsidRPr="00777B7A">
        <w:rPr>
          <w:rFonts w:ascii="Times New Roman" w:eastAsia="標楷體" w:hAnsi="Times New Roman" w:cstheme="minorHAnsi"/>
          <w:b/>
          <w:szCs w:val="24"/>
        </w:rPr>
        <w:br w:type="page"/>
      </w:r>
    </w:p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1730652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636F" w:rsidRPr="00927E49" w:rsidRDefault="00777B7A" w:rsidP="00777B7A">
          <w:pPr>
            <w:pStyle w:val="a9"/>
            <w:jc w:val="center"/>
            <w:rPr>
              <w:rFonts w:ascii="Times New Roman" w:eastAsia="標楷體" w:hAnsi="Times New Roman" w:cs="Arial"/>
              <w:color w:val="auto"/>
              <w:sz w:val="48"/>
            </w:rPr>
          </w:pPr>
          <w:r w:rsidRPr="00927E49">
            <w:rPr>
              <w:rFonts w:ascii="Times New Roman" w:eastAsia="標楷體" w:hAnsi="Times New Roman" w:cs="Arial"/>
              <w:color w:val="auto"/>
              <w:sz w:val="48"/>
              <w:lang w:val="zh-TW"/>
            </w:rPr>
            <w:t>C</w:t>
          </w:r>
          <w:r w:rsidR="008B636F" w:rsidRPr="00927E49">
            <w:rPr>
              <w:rFonts w:ascii="Times New Roman" w:eastAsia="標楷體" w:hAnsi="Times New Roman" w:cs="Arial"/>
              <w:color w:val="auto"/>
              <w:sz w:val="48"/>
              <w:lang w:val="zh-TW"/>
            </w:rPr>
            <w:t>ontents</w:t>
          </w:r>
        </w:p>
        <w:p w:rsidR="00927E49" w:rsidRPr="00927E49" w:rsidRDefault="008B636F">
          <w:pPr>
            <w:pStyle w:val="11"/>
            <w:tabs>
              <w:tab w:val="left" w:pos="480"/>
              <w:tab w:val="right" w:leader="dot" w:pos="8296"/>
            </w:tabs>
            <w:rPr>
              <w:noProof/>
              <w:sz w:val="32"/>
            </w:rPr>
          </w:pPr>
          <w:r w:rsidRPr="00777B7A">
            <w:rPr>
              <w:rFonts w:ascii="Times New Roman" w:eastAsia="標楷體" w:hAnsi="Times New Roman"/>
            </w:rPr>
            <w:fldChar w:fldCharType="begin"/>
          </w:r>
          <w:r w:rsidRPr="00777B7A">
            <w:rPr>
              <w:rFonts w:ascii="Times New Roman" w:eastAsia="標楷體" w:hAnsi="Times New Roman"/>
            </w:rPr>
            <w:instrText xml:space="preserve"> TOC \o "1-3" \h \z \u </w:instrText>
          </w:r>
          <w:r w:rsidRPr="00777B7A">
            <w:rPr>
              <w:rFonts w:ascii="Times New Roman" w:eastAsia="標楷體" w:hAnsi="Times New Roman"/>
            </w:rPr>
            <w:fldChar w:fldCharType="separate"/>
          </w:r>
          <w:hyperlink w:anchor="_Toc6857024" w:history="1">
            <w:r w:rsidR="00927E49" w:rsidRPr="00927E49">
              <w:rPr>
                <w:rStyle w:val="aa"/>
                <w:rFonts w:ascii="Times New Roman" w:eastAsia="標楷體" w:hAnsi="Times New Roman"/>
                <w:noProof/>
                <w:sz w:val="32"/>
              </w:rPr>
              <w:t>1.</w:t>
            </w:r>
            <w:r w:rsidR="00927E49" w:rsidRPr="00927E49">
              <w:rPr>
                <w:noProof/>
                <w:sz w:val="32"/>
              </w:rPr>
              <w:tab/>
            </w:r>
            <w:r w:rsidR="00927E49" w:rsidRPr="00927E49">
              <w:rPr>
                <w:rStyle w:val="aa"/>
                <w:rFonts w:ascii="Times New Roman" w:eastAsia="標楷體" w:hAnsi="Times New Roman"/>
                <w:noProof/>
                <w:sz w:val="32"/>
              </w:rPr>
              <w:t>Version history</w:t>
            </w:r>
            <w:r w:rsidR="00927E49" w:rsidRPr="00927E49">
              <w:rPr>
                <w:noProof/>
                <w:webHidden/>
                <w:sz w:val="32"/>
              </w:rPr>
              <w:tab/>
            </w:r>
            <w:r w:rsidR="00927E49" w:rsidRPr="00927E49">
              <w:rPr>
                <w:noProof/>
                <w:webHidden/>
                <w:sz w:val="32"/>
              </w:rPr>
              <w:fldChar w:fldCharType="begin"/>
            </w:r>
            <w:r w:rsidR="00927E49" w:rsidRPr="00927E49">
              <w:rPr>
                <w:noProof/>
                <w:webHidden/>
                <w:sz w:val="32"/>
              </w:rPr>
              <w:instrText xml:space="preserve"> PAGEREF _Toc6857024 \h </w:instrText>
            </w:r>
            <w:r w:rsidR="00927E49" w:rsidRPr="00927E49">
              <w:rPr>
                <w:noProof/>
                <w:webHidden/>
                <w:sz w:val="32"/>
              </w:rPr>
            </w:r>
            <w:r w:rsidR="00927E49" w:rsidRPr="00927E49">
              <w:rPr>
                <w:noProof/>
                <w:webHidden/>
                <w:sz w:val="32"/>
              </w:rPr>
              <w:fldChar w:fldCharType="separate"/>
            </w:r>
            <w:r w:rsidR="00927E49" w:rsidRPr="00927E49">
              <w:rPr>
                <w:noProof/>
                <w:webHidden/>
                <w:sz w:val="32"/>
              </w:rPr>
              <w:t>3</w:t>
            </w:r>
            <w:r w:rsidR="00927E49" w:rsidRPr="00927E49">
              <w:rPr>
                <w:noProof/>
                <w:webHidden/>
                <w:sz w:val="32"/>
              </w:rPr>
              <w:fldChar w:fldCharType="end"/>
            </w:r>
          </w:hyperlink>
        </w:p>
        <w:p w:rsidR="00927E49" w:rsidRPr="00927E49" w:rsidRDefault="00927E49">
          <w:pPr>
            <w:pStyle w:val="11"/>
            <w:tabs>
              <w:tab w:val="left" w:pos="480"/>
              <w:tab w:val="right" w:leader="dot" w:pos="8296"/>
            </w:tabs>
            <w:rPr>
              <w:noProof/>
              <w:sz w:val="32"/>
            </w:rPr>
          </w:pPr>
          <w:hyperlink w:anchor="_Toc6857025" w:history="1">
            <w:r w:rsidRPr="00927E49">
              <w:rPr>
                <w:rStyle w:val="aa"/>
                <w:rFonts w:ascii="Times New Roman" w:eastAsia="標楷體" w:hAnsi="Times New Roman"/>
                <w:noProof/>
                <w:sz w:val="32"/>
              </w:rPr>
              <w:t>2.</w:t>
            </w:r>
            <w:r w:rsidRPr="00927E49">
              <w:rPr>
                <w:noProof/>
                <w:sz w:val="32"/>
              </w:rPr>
              <w:tab/>
            </w:r>
            <w:r w:rsidRPr="00927E49">
              <w:rPr>
                <w:rStyle w:val="aa"/>
                <w:rFonts w:ascii="Times New Roman" w:eastAsia="標楷體" w:hAnsi="Times New Roman"/>
                <w:noProof/>
                <w:sz w:val="32"/>
              </w:rPr>
              <w:t>Test case identifier</w:t>
            </w:r>
            <w:r w:rsidRPr="00927E49">
              <w:rPr>
                <w:noProof/>
                <w:webHidden/>
                <w:sz w:val="32"/>
              </w:rPr>
              <w:tab/>
            </w:r>
            <w:r w:rsidRPr="00927E49">
              <w:rPr>
                <w:noProof/>
                <w:webHidden/>
                <w:sz w:val="32"/>
              </w:rPr>
              <w:fldChar w:fldCharType="begin"/>
            </w:r>
            <w:r w:rsidRPr="00927E49">
              <w:rPr>
                <w:noProof/>
                <w:webHidden/>
                <w:sz w:val="32"/>
              </w:rPr>
              <w:instrText xml:space="preserve"> PAGEREF _Toc6857025 \h </w:instrText>
            </w:r>
            <w:r w:rsidRPr="00927E49">
              <w:rPr>
                <w:noProof/>
                <w:webHidden/>
                <w:sz w:val="32"/>
              </w:rPr>
            </w:r>
            <w:r w:rsidRPr="00927E49">
              <w:rPr>
                <w:noProof/>
                <w:webHidden/>
                <w:sz w:val="32"/>
              </w:rPr>
              <w:fldChar w:fldCharType="separate"/>
            </w:r>
            <w:r w:rsidRPr="00927E49">
              <w:rPr>
                <w:noProof/>
                <w:webHidden/>
                <w:sz w:val="32"/>
              </w:rPr>
              <w:t>4</w:t>
            </w:r>
            <w:r w:rsidRPr="00927E49">
              <w:rPr>
                <w:noProof/>
                <w:webHidden/>
                <w:sz w:val="32"/>
              </w:rPr>
              <w:fldChar w:fldCharType="end"/>
            </w:r>
          </w:hyperlink>
        </w:p>
        <w:p w:rsidR="00927E49" w:rsidRPr="00927E49" w:rsidRDefault="00927E49">
          <w:pPr>
            <w:pStyle w:val="11"/>
            <w:tabs>
              <w:tab w:val="left" w:pos="480"/>
              <w:tab w:val="right" w:leader="dot" w:pos="8296"/>
            </w:tabs>
            <w:rPr>
              <w:noProof/>
              <w:sz w:val="32"/>
            </w:rPr>
          </w:pPr>
          <w:hyperlink w:anchor="_Toc6857026" w:history="1">
            <w:r w:rsidRPr="00927E49">
              <w:rPr>
                <w:rStyle w:val="aa"/>
                <w:rFonts w:ascii="Times New Roman" w:eastAsia="標楷體" w:hAnsi="Times New Roman"/>
                <w:noProof/>
                <w:sz w:val="32"/>
              </w:rPr>
              <w:t>3.</w:t>
            </w:r>
            <w:r w:rsidRPr="00927E49">
              <w:rPr>
                <w:noProof/>
                <w:sz w:val="32"/>
              </w:rPr>
              <w:tab/>
            </w:r>
            <w:r w:rsidRPr="00927E49">
              <w:rPr>
                <w:rStyle w:val="aa"/>
                <w:rFonts w:ascii="Times New Roman" w:eastAsia="標楷體" w:hAnsi="Times New Roman"/>
                <w:noProof/>
                <w:sz w:val="32"/>
              </w:rPr>
              <w:t>Test items</w:t>
            </w:r>
            <w:r w:rsidRPr="00927E49">
              <w:rPr>
                <w:noProof/>
                <w:webHidden/>
                <w:sz w:val="32"/>
              </w:rPr>
              <w:tab/>
            </w:r>
            <w:r w:rsidRPr="00927E49">
              <w:rPr>
                <w:noProof/>
                <w:webHidden/>
                <w:sz w:val="32"/>
              </w:rPr>
              <w:fldChar w:fldCharType="begin"/>
            </w:r>
            <w:r w:rsidRPr="00927E49">
              <w:rPr>
                <w:noProof/>
                <w:webHidden/>
                <w:sz w:val="32"/>
              </w:rPr>
              <w:instrText xml:space="preserve"> PAGEREF _Toc6857026 \h </w:instrText>
            </w:r>
            <w:r w:rsidRPr="00927E49">
              <w:rPr>
                <w:noProof/>
                <w:webHidden/>
                <w:sz w:val="32"/>
              </w:rPr>
            </w:r>
            <w:r w:rsidRPr="00927E49">
              <w:rPr>
                <w:noProof/>
                <w:webHidden/>
                <w:sz w:val="32"/>
              </w:rPr>
              <w:fldChar w:fldCharType="separate"/>
            </w:r>
            <w:r w:rsidRPr="00927E49">
              <w:rPr>
                <w:noProof/>
                <w:webHidden/>
                <w:sz w:val="32"/>
              </w:rPr>
              <w:t>4</w:t>
            </w:r>
            <w:r w:rsidRPr="00927E49">
              <w:rPr>
                <w:noProof/>
                <w:webHidden/>
                <w:sz w:val="32"/>
              </w:rPr>
              <w:fldChar w:fldCharType="end"/>
            </w:r>
          </w:hyperlink>
        </w:p>
        <w:p w:rsidR="00927E49" w:rsidRPr="00927E49" w:rsidRDefault="00927E49">
          <w:pPr>
            <w:pStyle w:val="11"/>
            <w:tabs>
              <w:tab w:val="left" w:pos="480"/>
              <w:tab w:val="right" w:leader="dot" w:pos="8296"/>
            </w:tabs>
            <w:rPr>
              <w:noProof/>
              <w:sz w:val="32"/>
            </w:rPr>
          </w:pPr>
          <w:hyperlink w:anchor="_Toc6857027" w:history="1">
            <w:r w:rsidRPr="00927E49">
              <w:rPr>
                <w:rStyle w:val="aa"/>
                <w:rFonts w:ascii="Times New Roman" w:eastAsia="標楷體" w:hAnsi="Times New Roman"/>
                <w:noProof/>
                <w:sz w:val="32"/>
              </w:rPr>
              <w:t>4.</w:t>
            </w:r>
            <w:r w:rsidRPr="00927E49">
              <w:rPr>
                <w:noProof/>
                <w:sz w:val="32"/>
              </w:rPr>
              <w:tab/>
            </w:r>
            <w:r w:rsidRPr="00927E49">
              <w:rPr>
                <w:rStyle w:val="aa"/>
                <w:rFonts w:ascii="Times New Roman" w:eastAsia="標楷體" w:hAnsi="Times New Roman"/>
                <w:noProof/>
                <w:sz w:val="32"/>
              </w:rPr>
              <w:t>Input / Output specifications</w:t>
            </w:r>
            <w:r w:rsidRPr="00927E49">
              <w:rPr>
                <w:noProof/>
                <w:webHidden/>
                <w:sz w:val="32"/>
              </w:rPr>
              <w:tab/>
            </w:r>
            <w:r w:rsidRPr="00927E49">
              <w:rPr>
                <w:noProof/>
                <w:webHidden/>
                <w:sz w:val="32"/>
              </w:rPr>
              <w:fldChar w:fldCharType="begin"/>
            </w:r>
            <w:r w:rsidRPr="00927E49">
              <w:rPr>
                <w:noProof/>
                <w:webHidden/>
                <w:sz w:val="32"/>
              </w:rPr>
              <w:instrText xml:space="preserve"> PAGEREF _Toc6857027 \h </w:instrText>
            </w:r>
            <w:r w:rsidRPr="00927E49">
              <w:rPr>
                <w:noProof/>
                <w:webHidden/>
                <w:sz w:val="32"/>
              </w:rPr>
            </w:r>
            <w:r w:rsidRPr="00927E49">
              <w:rPr>
                <w:noProof/>
                <w:webHidden/>
                <w:sz w:val="32"/>
              </w:rPr>
              <w:fldChar w:fldCharType="separate"/>
            </w:r>
            <w:r w:rsidRPr="00927E49">
              <w:rPr>
                <w:noProof/>
                <w:webHidden/>
                <w:sz w:val="32"/>
              </w:rPr>
              <w:t>4</w:t>
            </w:r>
            <w:r w:rsidRPr="00927E49">
              <w:rPr>
                <w:noProof/>
                <w:webHidden/>
                <w:sz w:val="32"/>
              </w:rPr>
              <w:fldChar w:fldCharType="end"/>
            </w:r>
          </w:hyperlink>
        </w:p>
        <w:p w:rsidR="00927E49" w:rsidRPr="00927E49" w:rsidRDefault="00927E49">
          <w:pPr>
            <w:pStyle w:val="11"/>
            <w:tabs>
              <w:tab w:val="left" w:pos="480"/>
              <w:tab w:val="right" w:leader="dot" w:pos="8296"/>
            </w:tabs>
            <w:rPr>
              <w:noProof/>
              <w:sz w:val="32"/>
            </w:rPr>
          </w:pPr>
          <w:hyperlink w:anchor="_Toc6857028" w:history="1">
            <w:r w:rsidRPr="00927E49">
              <w:rPr>
                <w:rStyle w:val="aa"/>
                <w:rFonts w:ascii="Times New Roman" w:eastAsia="標楷體" w:hAnsi="Times New Roman"/>
                <w:noProof/>
                <w:sz w:val="32"/>
              </w:rPr>
              <w:t>5.</w:t>
            </w:r>
            <w:r w:rsidRPr="00927E49">
              <w:rPr>
                <w:noProof/>
                <w:sz w:val="32"/>
              </w:rPr>
              <w:tab/>
            </w:r>
            <w:r w:rsidRPr="00927E49">
              <w:rPr>
                <w:rStyle w:val="aa"/>
                <w:rFonts w:ascii="Times New Roman" w:eastAsia="標楷體" w:hAnsi="Times New Roman"/>
                <w:noProof/>
                <w:sz w:val="32"/>
              </w:rPr>
              <w:t>Enviromental needs</w:t>
            </w:r>
            <w:r w:rsidRPr="00927E49">
              <w:rPr>
                <w:noProof/>
                <w:webHidden/>
                <w:sz w:val="32"/>
              </w:rPr>
              <w:tab/>
            </w:r>
            <w:r w:rsidRPr="00927E49">
              <w:rPr>
                <w:noProof/>
                <w:webHidden/>
                <w:sz w:val="32"/>
              </w:rPr>
              <w:fldChar w:fldCharType="begin"/>
            </w:r>
            <w:r w:rsidRPr="00927E49">
              <w:rPr>
                <w:noProof/>
                <w:webHidden/>
                <w:sz w:val="32"/>
              </w:rPr>
              <w:instrText xml:space="preserve"> PAGEREF _Toc6857028 \h </w:instrText>
            </w:r>
            <w:r w:rsidRPr="00927E49">
              <w:rPr>
                <w:noProof/>
                <w:webHidden/>
                <w:sz w:val="32"/>
              </w:rPr>
            </w:r>
            <w:r w:rsidRPr="00927E49">
              <w:rPr>
                <w:noProof/>
                <w:webHidden/>
                <w:sz w:val="32"/>
              </w:rPr>
              <w:fldChar w:fldCharType="separate"/>
            </w:r>
            <w:r w:rsidRPr="00927E49">
              <w:rPr>
                <w:noProof/>
                <w:webHidden/>
                <w:sz w:val="32"/>
              </w:rPr>
              <w:t>8</w:t>
            </w:r>
            <w:r w:rsidRPr="00927E49">
              <w:rPr>
                <w:noProof/>
                <w:webHidden/>
                <w:sz w:val="32"/>
              </w:rPr>
              <w:fldChar w:fldCharType="end"/>
            </w:r>
          </w:hyperlink>
        </w:p>
        <w:p w:rsidR="00927E49" w:rsidRPr="00927E49" w:rsidRDefault="00927E49">
          <w:pPr>
            <w:pStyle w:val="11"/>
            <w:tabs>
              <w:tab w:val="left" w:pos="480"/>
              <w:tab w:val="right" w:leader="dot" w:pos="8296"/>
            </w:tabs>
            <w:rPr>
              <w:noProof/>
              <w:sz w:val="32"/>
            </w:rPr>
          </w:pPr>
          <w:hyperlink w:anchor="_Toc6857029" w:history="1">
            <w:r w:rsidRPr="00927E49">
              <w:rPr>
                <w:rStyle w:val="aa"/>
                <w:rFonts w:ascii="Times New Roman" w:eastAsia="標楷體" w:hAnsi="Times New Roman"/>
                <w:noProof/>
                <w:sz w:val="32"/>
              </w:rPr>
              <w:t>6.</w:t>
            </w:r>
            <w:r w:rsidRPr="00927E49">
              <w:rPr>
                <w:noProof/>
                <w:sz w:val="32"/>
              </w:rPr>
              <w:tab/>
            </w:r>
            <w:r w:rsidRPr="00927E49">
              <w:rPr>
                <w:rStyle w:val="aa"/>
                <w:rFonts w:ascii="Times New Roman" w:eastAsia="標楷體" w:hAnsi="Times New Roman"/>
                <w:noProof/>
                <w:sz w:val="32"/>
              </w:rPr>
              <w:t>Special procedural requirements</w:t>
            </w:r>
            <w:r w:rsidRPr="00927E49">
              <w:rPr>
                <w:noProof/>
                <w:webHidden/>
                <w:sz w:val="32"/>
              </w:rPr>
              <w:tab/>
            </w:r>
            <w:r w:rsidRPr="00927E49">
              <w:rPr>
                <w:noProof/>
                <w:webHidden/>
                <w:sz w:val="32"/>
              </w:rPr>
              <w:fldChar w:fldCharType="begin"/>
            </w:r>
            <w:r w:rsidRPr="00927E49">
              <w:rPr>
                <w:noProof/>
                <w:webHidden/>
                <w:sz w:val="32"/>
              </w:rPr>
              <w:instrText xml:space="preserve"> PAGEREF _Toc6857029 \h </w:instrText>
            </w:r>
            <w:r w:rsidRPr="00927E49">
              <w:rPr>
                <w:noProof/>
                <w:webHidden/>
                <w:sz w:val="32"/>
              </w:rPr>
            </w:r>
            <w:r w:rsidRPr="00927E49">
              <w:rPr>
                <w:noProof/>
                <w:webHidden/>
                <w:sz w:val="32"/>
              </w:rPr>
              <w:fldChar w:fldCharType="separate"/>
            </w:r>
            <w:r w:rsidRPr="00927E49">
              <w:rPr>
                <w:noProof/>
                <w:webHidden/>
                <w:sz w:val="32"/>
              </w:rPr>
              <w:t>8</w:t>
            </w:r>
            <w:r w:rsidRPr="00927E49">
              <w:rPr>
                <w:noProof/>
                <w:webHidden/>
                <w:sz w:val="32"/>
              </w:rPr>
              <w:fldChar w:fldCharType="end"/>
            </w:r>
          </w:hyperlink>
        </w:p>
        <w:p w:rsidR="00927E49" w:rsidRPr="00927E49" w:rsidRDefault="00927E49">
          <w:pPr>
            <w:pStyle w:val="11"/>
            <w:tabs>
              <w:tab w:val="left" w:pos="480"/>
              <w:tab w:val="right" w:leader="dot" w:pos="8296"/>
            </w:tabs>
            <w:rPr>
              <w:noProof/>
              <w:sz w:val="32"/>
            </w:rPr>
          </w:pPr>
          <w:hyperlink w:anchor="_Toc6857030" w:history="1">
            <w:r w:rsidRPr="00927E49">
              <w:rPr>
                <w:rStyle w:val="aa"/>
                <w:rFonts w:ascii="Times New Roman" w:eastAsia="標楷體" w:hAnsi="Times New Roman"/>
                <w:noProof/>
                <w:sz w:val="32"/>
              </w:rPr>
              <w:t>7.</w:t>
            </w:r>
            <w:r w:rsidRPr="00927E49">
              <w:rPr>
                <w:noProof/>
                <w:sz w:val="32"/>
              </w:rPr>
              <w:tab/>
            </w:r>
            <w:r w:rsidRPr="00927E49">
              <w:rPr>
                <w:rStyle w:val="aa"/>
                <w:rFonts w:ascii="Times New Roman" w:eastAsia="標楷體" w:hAnsi="Times New Roman"/>
                <w:noProof/>
                <w:sz w:val="32"/>
              </w:rPr>
              <w:t>Intercase dependencies</w:t>
            </w:r>
            <w:r w:rsidRPr="00927E49">
              <w:rPr>
                <w:noProof/>
                <w:webHidden/>
                <w:sz w:val="32"/>
              </w:rPr>
              <w:tab/>
            </w:r>
            <w:r w:rsidRPr="00927E49">
              <w:rPr>
                <w:noProof/>
                <w:webHidden/>
                <w:sz w:val="32"/>
              </w:rPr>
              <w:fldChar w:fldCharType="begin"/>
            </w:r>
            <w:r w:rsidRPr="00927E49">
              <w:rPr>
                <w:noProof/>
                <w:webHidden/>
                <w:sz w:val="32"/>
              </w:rPr>
              <w:instrText xml:space="preserve"> PAGEREF _Toc6857030 \h </w:instrText>
            </w:r>
            <w:r w:rsidRPr="00927E49">
              <w:rPr>
                <w:noProof/>
                <w:webHidden/>
                <w:sz w:val="32"/>
              </w:rPr>
            </w:r>
            <w:r w:rsidRPr="00927E49">
              <w:rPr>
                <w:noProof/>
                <w:webHidden/>
                <w:sz w:val="32"/>
              </w:rPr>
              <w:fldChar w:fldCharType="separate"/>
            </w:r>
            <w:r w:rsidRPr="00927E49">
              <w:rPr>
                <w:noProof/>
                <w:webHidden/>
                <w:sz w:val="32"/>
              </w:rPr>
              <w:t>8</w:t>
            </w:r>
            <w:r w:rsidRPr="00927E49">
              <w:rPr>
                <w:noProof/>
                <w:webHidden/>
                <w:sz w:val="32"/>
              </w:rPr>
              <w:fldChar w:fldCharType="end"/>
            </w:r>
          </w:hyperlink>
        </w:p>
        <w:p w:rsidR="00927E49" w:rsidRPr="00927E49" w:rsidRDefault="00927E49">
          <w:pPr>
            <w:pStyle w:val="11"/>
            <w:tabs>
              <w:tab w:val="left" w:pos="480"/>
              <w:tab w:val="right" w:leader="dot" w:pos="8296"/>
            </w:tabs>
            <w:rPr>
              <w:noProof/>
              <w:sz w:val="22"/>
            </w:rPr>
          </w:pPr>
          <w:hyperlink w:anchor="_Toc6857031" w:history="1">
            <w:r w:rsidRPr="00927E49">
              <w:rPr>
                <w:rStyle w:val="aa"/>
                <w:rFonts w:ascii="Times New Roman" w:eastAsia="標楷體" w:hAnsi="Times New Roman"/>
                <w:noProof/>
                <w:sz w:val="32"/>
              </w:rPr>
              <w:t>8.</w:t>
            </w:r>
            <w:r w:rsidRPr="00927E49">
              <w:rPr>
                <w:noProof/>
                <w:sz w:val="32"/>
              </w:rPr>
              <w:tab/>
            </w:r>
            <w:r w:rsidRPr="00927E49">
              <w:rPr>
                <w:rStyle w:val="aa"/>
                <w:rFonts w:ascii="Times New Roman" w:eastAsia="標楷體" w:hAnsi="Times New Roman"/>
                <w:noProof/>
                <w:sz w:val="32"/>
              </w:rPr>
              <w:t>References</w:t>
            </w:r>
            <w:r w:rsidRPr="00927E49">
              <w:rPr>
                <w:noProof/>
                <w:webHidden/>
                <w:sz w:val="32"/>
              </w:rPr>
              <w:tab/>
            </w:r>
            <w:r w:rsidRPr="00927E49">
              <w:rPr>
                <w:noProof/>
                <w:webHidden/>
                <w:sz w:val="32"/>
              </w:rPr>
              <w:fldChar w:fldCharType="begin"/>
            </w:r>
            <w:r w:rsidRPr="00927E49">
              <w:rPr>
                <w:noProof/>
                <w:webHidden/>
                <w:sz w:val="32"/>
              </w:rPr>
              <w:instrText xml:space="preserve"> PAGEREF _Toc6857031 \h </w:instrText>
            </w:r>
            <w:r w:rsidRPr="00927E49">
              <w:rPr>
                <w:noProof/>
                <w:webHidden/>
                <w:sz w:val="32"/>
              </w:rPr>
            </w:r>
            <w:r w:rsidRPr="00927E49">
              <w:rPr>
                <w:noProof/>
                <w:webHidden/>
                <w:sz w:val="32"/>
              </w:rPr>
              <w:fldChar w:fldCharType="separate"/>
            </w:r>
            <w:r w:rsidRPr="00927E49">
              <w:rPr>
                <w:noProof/>
                <w:webHidden/>
                <w:sz w:val="32"/>
              </w:rPr>
              <w:t>8</w:t>
            </w:r>
            <w:r w:rsidRPr="00927E49">
              <w:rPr>
                <w:noProof/>
                <w:webHidden/>
                <w:sz w:val="32"/>
              </w:rPr>
              <w:fldChar w:fldCharType="end"/>
            </w:r>
          </w:hyperlink>
        </w:p>
        <w:p w:rsidR="002D0A71" w:rsidRPr="00777B7A" w:rsidRDefault="008B636F">
          <w:pPr>
            <w:rPr>
              <w:rFonts w:ascii="Times New Roman" w:eastAsia="標楷體" w:hAnsi="Times New Roman" w:hint="eastAsia"/>
            </w:rPr>
          </w:pPr>
          <w:r w:rsidRPr="00777B7A">
            <w:rPr>
              <w:rFonts w:ascii="Times New Roman" w:eastAsia="標楷體" w:hAnsi="Times New Roman"/>
              <w:b/>
              <w:bCs/>
              <w:lang w:val="zh-TW"/>
            </w:rPr>
            <w:fldChar w:fldCharType="end"/>
          </w:r>
        </w:p>
      </w:sdtContent>
    </w:sdt>
    <w:p w:rsidR="00CA715C" w:rsidRPr="00777B7A" w:rsidRDefault="00CA715C">
      <w:pPr>
        <w:widowControl/>
        <w:rPr>
          <w:rFonts w:ascii="Times New Roman" w:eastAsia="標楷體" w:hAnsi="Times New Roman"/>
        </w:rPr>
      </w:pPr>
      <w:r w:rsidRPr="00777B7A">
        <w:rPr>
          <w:rFonts w:ascii="Times New Roman" w:eastAsia="標楷體" w:hAnsi="Times New Roman"/>
        </w:rPr>
        <w:br w:type="page"/>
      </w:r>
      <w:bookmarkStart w:id="0" w:name="_GoBack"/>
      <w:bookmarkEnd w:id="0"/>
    </w:p>
    <w:p w:rsidR="00CA715C" w:rsidRPr="00777B7A" w:rsidRDefault="00CA715C" w:rsidP="00CA715C">
      <w:pPr>
        <w:pStyle w:val="1"/>
        <w:numPr>
          <w:ilvl w:val="0"/>
          <w:numId w:val="1"/>
        </w:numPr>
        <w:rPr>
          <w:rFonts w:ascii="Times New Roman" w:eastAsia="標楷體" w:hAnsi="Times New Roman"/>
        </w:rPr>
      </w:pPr>
      <w:bookmarkStart w:id="1" w:name="_Toc6857024"/>
      <w:r w:rsidRPr="00777B7A">
        <w:rPr>
          <w:rFonts w:ascii="Times New Roman" w:eastAsia="標楷體" w:hAnsi="Times New Roman"/>
        </w:rPr>
        <w:lastRenderedPageBreak/>
        <w:t>Version history</w:t>
      </w:r>
      <w:bookmarkEnd w:id="1"/>
    </w:p>
    <w:tbl>
      <w:tblPr>
        <w:tblStyle w:val="21"/>
        <w:tblW w:w="5000" w:type="pct"/>
        <w:tblLook w:val="0620" w:firstRow="1" w:lastRow="0" w:firstColumn="0" w:lastColumn="0" w:noHBand="1" w:noVBand="1"/>
      </w:tblPr>
      <w:tblGrid>
        <w:gridCol w:w="1166"/>
        <w:gridCol w:w="1844"/>
        <w:gridCol w:w="1243"/>
        <w:gridCol w:w="4053"/>
      </w:tblGrid>
      <w:tr w:rsidR="00CA715C" w:rsidRPr="00777B7A" w:rsidTr="00DF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A715C" w:rsidRPr="00777B7A" w:rsidRDefault="00CA715C" w:rsidP="000C615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kern w:val="0"/>
                <w:szCs w:val="24"/>
              </w:rPr>
              <w:t>Version</w:t>
            </w:r>
          </w:p>
        </w:tc>
        <w:tc>
          <w:tcPr>
            <w:tcW w:w="1110" w:type="pct"/>
            <w:hideMark/>
          </w:tcPr>
          <w:p w:rsidR="00CA715C" w:rsidRPr="00777B7A" w:rsidRDefault="00CA715C" w:rsidP="000C615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kern w:val="0"/>
                <w:szCs w:val="24"/>
              </w:rPr>
              <w:t>Date</w:t>
            </w:r>
          </w:p>
        </w:tc>
        <w:tc>
          <w:tcPr>
            <w:tcW w:w="748" w:type="pct"/>
            <w:hideMark/>
          </w:tcPr>
          <w:p w:rsidR="00CA715C" w:rsidRPr="00777B7A" w:rsidRDefault="00CA715C" w:rsidP="000C615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kern w:val="0"/>
                <w:szCs w:val="24"/>
              </w:rPr>
              <w:t>Status</w:t>
            </w:r>
          </w:p>
        </w:tc>
        <w:tc>
          <w:tcPr>
            <w:tcW w:w="2440" w:type="pct"/>
            <w:hideMark/>
          </w:tcPr>
          <w:p w:rsidR="00CA715C" w:rsidRPr="00777B7A" w:rsidRDefault="00CA715C" w:rsidP="000C615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kern w:val="0"/>
                <w:szCs w:val="24"/>
              </w:rPr>
              <w:t>Description</w:t>
            </w:r>
          </w:p>
        </w:tc>
      </w:tr>
      <w:tr w:rsidR="00DF4AE5" w:rsidRPr="00777B7A" w:rsidTr="00DF4AE5">
        <w:tc>
          <w:tcPr>
            <w:tcW w:w="0" w:type="auto"/>
          </w:tcPr>
          <w:p w:rsidR="00DF4AE5" w:rsidRPr="00777B7A" w:rsidRDefault="00DF4AE5" w:rsidP="000C615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kern w:val="0"/>
                <w:szCs w:val="24"/>
              </w:rPr>
              <w:t>1.00</w:t>
            </w:r>
          </w:p>
        </w:tc>
        <w:tc>
          <w:tcPr>
            <w:tcW w:w="1110" w:type="pct"/>
          </w:tcPr>
          <w:p w:rsidR="00DF4AE5" w:rsidRPr="00777B7A" w:rsidRDefault="00DF4AE5" w:rsidP="000C615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201</w:t>
            </w:r>
            <w:r w:rsidR="009E2EBD" w:rsidRPr="00777B7A">
              <w:rPr>
                <w:rFonts w:ascii="Times New Roman" w:eastAsia="標楷體" w:hAnsi="Times New Roman" w:cs="Times New Roman"/>
                <w:kern w:val="0"/>
                <w:szCs w:val="24"/>
              </w:rPr>
              <w:t>9</w:t>
            </w:r>
            <w:r w:rsidRPr="00777B7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/</w:t>
            </w:r>
            <w:r w:rsidR="009E2EBD" w:rsidRPr="00777B7A">
              <w:rPr>
                <w:rFonts w:ascii="Times New Roman" w:eastAsia="標楷體" w:hAnsi="Times New Roman" w:cs="Times New Roman"/>
                <w:kern w:val="0"/>
                <w:szCs w:val="24"/>
              </w:rPr>
              <w:t>4</w:t>
            </w:r>
            <w:r w:rsidRPr="00777B7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/</w:t>
            </w:r>
            <w:r w:rsidR="009E2EBD" w:rsidRPr="00777B7A">
              <w:rPr>
                <w:rFonts w:ascii="Times New Roman" w:eastAsia="標楷體" w:hAnsi="Times New Roman" w:cs="Times New Roman"/>
                <w:kern w:val="0"/>
                <w:szCs w:val="24"/>
              </w:rPr>
              <w:t>15</w:t>
            </w:r>
          </w:p>
        </w:tc>
        <w:tc>
          <w:tcPr>
            <w:tcW w:w="748" w:type="pct"/>
          </w:tcPr>
          <w:p w:rsidR="00DF4AE5" w:rsidRPr="00777B7A" w:rsidRDefault="00DF4AE5" w:rsidP="000C615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kern w:val="0"/>
                <w:szCs w:val="24"/>
              </w:rPr>
              <w:t>Draft</w:t>
            </w:r>
          </w:p>
        </w:tc>
        <w:tc>
          <w:tcPr>
            <w:tcW w:w="2440" w:type="pct"/>
          </w:tcPr>
          <w:p w:rsidR="00DF4AE5" w:rsidRPr="00777B7A" w:rsidRDefault="00DF4AE5" w:rsidP="000C615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kern w:val="0"/>
                <w:szCs w:val="24"/>
              </w:rPr>
              <w:t>Initial draft</w:t>
            </w:r>
          </w:p>
        </w:tc>
      </w:tr>
      <w:tr w:rsidR="00603973" w:rsidRPr="00777B7A" w:rsidTr="00DF4AE5">
        <w:tc>
          <w:tcPr>
            <w:tcW w:w="0" w:type="auto"/>
          </w:tcPr>
          <w:p w:rsidR="00603973" w:rsidRPr="00777B7A" w:rsidRDefault="00603973" w:rsidP="000C615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2.00 </w:t>
            </w:r>
          </w:p>
        </w:tc>
        <w:tc>
          <w:tcPr>
            <w:tcW w:w="1110" w:type="pct"/>
          </w:tcPr>
          <w:p w:rsidR="00603973" w:rsidRPr="00777B7A" w:rsidRDefault="00603973" w:rsidP="000C615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201</w:t>
            </w:r>
            <w:r w:rsidR="009E2EBD" w:rsidRPr="00777B7A">
              <w:rPr>
                <w:rFonts w:ascii="Times New Roman" w:eastAsia="標楷體" w:hAnsi="Times New Roman" w:cs="Times New Roman"/>
                <w:kern w:val="0"/>
                <w:szCs w:val="24"/>
              </w:rPr>
              <w:t>9</w:t>
            </w:r>
            <w:r w:rsidRPr="00777B7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/</w:t>
            </w:r>
            <w:r w:rsidR="009E2EBD" w:rsidRPr="00777B7A">
              <w:rPr>
                <w:rFonts w:ascii="Times New Roman" w:eastAsia="標楷體" w:hAnsi="Times New Roman" w:cs="Times New Roman"/>
                <w:kern w:val="0"/>
                <w:szCs w:val="24"/>
              </w:rPr>
              <w:t>4</w:t>
            </w:r>
            <w:r w:rsidRPr="00777B7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/</w:t>
            </w:r>
            <w:r w:rsidR="009E2EBD" w:rsidRPr="00777B7A">
              <w:rPr>
                <w:rFonts w:ascii="Times New Roman" w:eastAsia="標楷體" w:hAnsi="Times New Roman" w:cs="Times New Roman"/>
                <w:kern w:val="0"/>
                <w:szCs w:val="24"/>
              </w:rPr>
              <w:t>22</w:t>
            </w:r>
          </w:p>
        </w:tc>
        <w:tc>
          <w:tcPr>
            <w:tcW w:w="748" w:type="pct"/>
          </w:tcPr>
          <w:p w:rsidR="00603973" w:rsidRPr="00777B7A" w:rsidRDefault="00603973" w:rsidP="000C615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Fi</w:t>
            </w:r>
            <w:r w:rsidRPr="00777B7A">
              <w:rPr>
                <w:rFonts w:ascii="Times New Roman" w:eastAsia="標楷體" w:hAnsi="Times New Roman" w:cs="Times New Roman"/>
                <w:kern w:val="0"/>
                <w:szCs w:val="24"/>
              </w:rPr>
              <w:t>nal</w:t>
            </w:r>
          </w:p>
        </w:tc>
        <w:tc>
          <w:tcPr>
            <w:tcW w:w="2440" w:type="pct"/>
          </w:tcPr>
          <w:p w:rsidR="00603973" w:rsidRPr="00777B7A" w:rsidRDefault="00603973" w:rsidP="000C615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F</w:t>
            </w:r>
            <w:r w:rsidRPr="00777B7A">
              <w:rPr>
                <w:rFonts w:ascii="Times New Roman" w:eastAsia="標楷體" w:hAnsi="Times New Roman" w:cs="Times New Roman"/>
                <w:kern w:val="0"/>
                <w:szCs w:val="24"/>
              </w:rPr>
              <w:t>inish report</w:t>
            </w:r>
          </w:p>
        </w:tc>
      </w:tr>
    </w:tbl>
    <w:p w:rsidR="00CA715C" w:rsidRPr="00777B7A" w:rsidRDefault="00CA715C" w:rsidP="00CA715C">
      <w:pPr>
        <w:rPr>
          <w:rFonts w:ascii="Times New Roman" w:eastAsia="標楷體" w:hAnsi="Times New Roman"/>
        </w:rPr>
      </w:pPr>
    </w:p>
    <w:p w:rsidR="00CA715C" w:rsidRPr="00777B7A" w:rsidRDefault="00CA715C">
      <w:pPr>
        <w:rPr>
          <w:rFonts w:ascii="Times New Roman" w:eastAsia="標楷體" w:hAnsi="Times New Roman"/>
        </w:rPr>
      </w:pPr>
    </w:p>
    <w:p w:rsidR="00CA715C" w:rsidRPr="00777B7A" w:rsidRDefault="00CA715C">
      <w:pPr>
        <w:rPr>
          <w:rFonts w:ascii="Times New Roman" w:eastAsia="標楷體" w:hAnsi="Times New Roman"/>
        </w:rPr>
      </w:pPr>
    </w:p>
    <w:p w:rsidR="00CA715C" w:rsidRPr="00777B7A" w:rsidRDefault="00CA715C">
      <w:pPr>
        <w:widowControl/>
        <w:rPr>
          <w:rFonts w:ascii="Times New Roman" w:eastAsia="標楷體" w:hAnsi="Times New Roman"/>
        </w:rPr>
      </w:pPr>
      <w:r w:rsidRPr="00777B7A">
        <w:rPr>
          <w:rFonts w:ascii="Times New Roman" w:eastAsia="標楷體" w:hAnsi="Times New Roman"/>
        </w:rPr>
        <w:br w:type="page"/>
      </w:r>
    </w:p>
    <w:p w:rsidR="00CA715C" w:rsidRPr="00777B7A" w:rsidRDefault="00CA715C" w:rsidP="00CA715C">
      <w:pPr>
        <w:pStyle w:val="1"/>
        <w:numPr>
          <w:ilvl w:val="0"/>
          <w:numId w:val="1"/>
        </w:numPr>
        <w:rPr>
          <w:rFonts w:ascii="Times New Roman" w:eastAsia="標楷體" w:hAnsi="Times New Roman"/>
        </w:rPr>
      </w:pPr>
      <w:bookmarkStart w:id="2" w:name="_Toc6857025"/>
      <w:r w:rsidRPr="00777B7A">
        <w:rPr>
          <w:rFonts w:ascii="Times New Roman" w:eastAsia="標楷體" w:hAnsi="Times New Roman"/>
        </w:rPr>
        <w:lastRenderedPageBreak/>
        <w:t>Test case identifier</w:t>
      </w:r>
      <w:bookmarkEnd w:id="2"/>
    </w:p>
    <w:p w:rsidR="00B34E37" w:rsidRPr="00777B7A" w:rsidRDefault="00B34E37" w:rsidP="00B34E37">
      <w:pPr>
        <w:pStyle w:val="a8"/>
        <w:widowControl/>
        <w:ind w:leftChars="0" w:left="360"/>
        <w:rPr>
          <w:rFonts w:ascii="Times New Roman" w:eastAsia="標楷體" w:hAnsi="Times New Roman" w:cs="新細明體"/>
          <w:color w:val="000000" w:themeColor="text1"/>
          <w:kern w:val="0"/>
          <w:szCs w:val="24"/>
        </w:rPr>
      </w:pPr>
      <w:r w:rsidRPr="00777B7A">
        <w:rPr>
          <w:rFonts w:ascii="Times New Roman" w:eastAsia="標楷體" w:hAnsi="Times New Roman" w:cs="Times New Roman" w:hint="eastAsia"/>
          <w:color w:val="000000" w:themeColor="text1"/>
          <w:kern w:val="0"/>
          <w:sz w:val="27"/>
          <w:szCs w:val="27"/>
        </w:rPr>
        <w:t>Identifier for document is </w:t>
      </w:r>
      <w:r w:rsidRPr="00777B7A">
        <w:rPr>
          <w:rFonts w:ascii="Times New Roman" w:eastAsia="標楷體" w:hAnsi="Times New Roman" w:cs="Times New Roman"/>
          <w:color w:val="000000" w:themeColor="text1"/>
          <w:kern w:val="0"/>
          <w:sz w:val="27"/>
          <w:szCs w:val="27"/>
        </w:rPr>
        <w:t>TASK-TCS-</w:t>
      </w:r>
      <w:r w:rsidRPr="00777B7A">
        <w:rPr>
          <w:rFonts w:ascii="Times New Roman" w:eastAsia="標楷體" w:hAnsi="Times New Roman" w:cs="Times New Roman" w:hint="eastAsia"/>
          <w:b/>
          <w:bCs/>
          <w:color w:val="000000" w:themeColor="text1"/>
          <w:kern w:val="0"/>
          <w:sz w:val="27"/>
          <w:szCs w:val="27"/>
        </w:rPr>
        <w:t>001 1.00</w:t>
      </w:r>
      <w:r w:rsidRPr="00777B7A">
        <w:rPr>
          <w:rFonts w:ascii="Times New Roman" w:eastAsia="標楷體" w:hAnsi="Times New Roman" w:cs="Times New Roman" w:hint="eastAsia"/>
          <w:color w:val="000000" w:themeColor="text1"/>
          <w:kern w:val="0"/>
          <w:sz w:val="27"/>
          <w:szCs w:val="27"/>
        </w:rPr>
        <w:t>. </w:t>
      </w:r>
      <w:r w:rsidRPr="00777B7A">
        <w:rPr>
          <w:rFonts w:ascii="Times New Roman" w:eastAsia="標楷體" w:hAnsi="Times New Roman" w:cs="Times New Roman" w:hint="eastAsia"/>
          <w:color w:val="000000" w:themeColor="text1"/>
          <w:kern w:val="0"/>
          <w:sz w:val="27"/>
          <w:szCs w:val="27"/>
        </w:rPr>
        <w:br/>
        <w:t xml:space="preserve">This is document is associated with test plan </w:t>
      </w:r>
      <w:r w:rsidRPr="00777B7A">
        <w:rPr>
          <w:rFonts w:ascii="Times New Roman" w:eastAsia="標楷體" w:hAnsi="Times New Roman" w:cs="Times New Roman"/>
          <w:b/>
          <w:color w:val="000000" w:themeColor="text1"/>
          <w:kern w:val="0"/>
          <w:sz w:val="27"/>
          <w:szCs w:val="27"/>
        </w:rPr>
        <w:t>TASK-STP</w:t>
      </w:r>
      <w:r w:rsidRPr="00777B7A">
        <w:rPr>
          <w:rFonts w:ascii="Times New Roman" w:eastAsia="標楷體" w:hAnsi="Times New Roman" w:cs="Times New Roman" w:hint="eastAsia"/>
          <w:b/>
          <w:color w:val="000000" w:themeColor="text1"/>
          <w:kern w:val="0"/>
          <w:sz w:val="27"/>
          <w:szCs w:val="27"/>
        </w:rPr>
        <w:t>-001</w:t>
      </w:r>
      <w:r w:rsidRPr="00777B7A">
        <w:rPr>
          <w:rFonts w:ascii="Times New Roman" w:eastAsia="標楷體" w:hAnsi="Times New Roman" w:cs="Times New Roman" w:hint="eastAsia"/>
          <w:color w:val="000000" w:themeColor="text1"/>
          <w:kern w:val="0"/>
          <w:sz w:val="27"/>
          <w:szCs w:val="27"/>
        </w:rPr>
        <w:t>.</w:t>
      </w:r>
    </w:p>
    <w:p w:rsidR="00CA715C" w:rsidRPr="00777B7A" w:rsidRDefault="00CA715C" w:rsidP="00CA715C">
      <w:pPr>
        <w:pStyle w:val="1"/>
        <w:numPr>
          <w:ilvl w:val="0"/>
          <w:numId w:val="1"/>
        </w:numPr>
        <w:rPr>
          <w:rFonts w:ascii="Times New Roman" w:eastAsia="標楷體" w:hAnsi="Times New Roman"/>
        </w:rPr>
      </w:pPr>
      <w:bookmarkStart w:id="3" w:name="_Toc6857026"/>
      <w:r w:rsidRPr="00777B7A">
        <w:rPr>
          <w:rFonts w:ascii="Times New Roman" w:eastAsia="標楷體" w:hAnsi="Times New Roman"/>
        </w:rPr>
        <w:t>Test items</w:t>
      </w:r>
      <w:bookmarkEnd w:id="3"/>
    </w:p>
    <w:p w:rsidR="00CA715C" w:rsidRPr="00777B7A" w:rsidRDefault="000C2FE2" w:rsidP="00DB7C67">
      <w:pPr>
        <w:ind w:left="357" w:firstLineChars="200" w:firstLine="480"/>
        <w:rPr>
          <w:rFonts w:ascii="Times New Roman" w:eastAsia="標楷體" w:hAnsi="Times New Roman"/>
        </w:rPr>
      </w:pPr>
      <w:r w:rsidRPr="00777B7A">
        <w:rPr>
          <w:rFonts w:ascii="Times New Roman" w:eastAsia="標楷體" w:hAnsi="Times New Roman" w:hint="eastAsia"/>
        </w:rPr>
        <w:t>根據</w:t>
      </w:r>
      <w:r w:rsidRPr="00777B7A">
        <w:rPr>
          <w:rFonts w:ascii="Times New Roman" w:eastAsia="標楷體" w:hAnsi="Times New Roman"/>
        </w:rPr>
        <w:t>Use</w:t>
      </w:r>
      <w:r w:rsidRPr="00DB7C67">
        <w:rPr>
          <w:rFonts w:ascii="Times New Roman" w:eastAsia="標楷體" w:hAnsi="Times New Roman"/>
          <w:sz w:val="27"/>
          <w:szCs w:val="27"/>
        </w:rPr>
        <w:t>Case Diagram</w:t>
      </w:r>
      <w:r w:rsidRPr="00DB7C67">
        <w:rPr>
          <w:rFonts w:ascii="Times New Roman" w:eastAsia="標楷體" w:hAnsi="Times New Roman" w:hint="eastAsia"/>
          <w:sz w:val="27"/>
          <w:szCs w:val="27"/>
        </w:rPr>
        <w:t>，除了“通知設定”、“分享”、“顯示提醒”以外，其他</w:t>
      </w:r>
      <w:r w:rsidRPr="00DB7C67">
        <w:rPr>
          <w:rFonts w:ascii="Times New Roman" w:eastAsia="標楷體" w:hAnsi="Times New Roman"/>
          <w:sz w:val="27"/>
          <w:szCs w:val="27"/>
        </w:rPr>
        <w:t>Use Case</w:t>
      </w:r>
      <w:r w:rsidRPr="00DB7C67">
        <w:rPr>
          <w:rFonts w:ascii="Times New Roman" w:eastAsia="標楷體" w:hAnsi="Times New Roman" w:hint="eastAsia"/>
          <w:sz w:val="27"/>
          <w:szCs w:val="27"/>
        </w:rPr>
        <w:t>都將被測試</w:t>
      </w:r>
      <w:r w:rsidR="00DB7C67" w:rsidRPr="00DB7C67">
        <w:rPr>
          <w:rFonts w:ascii="Times New Roman" w:eastAsia="標楷體" w:hAnsi="Times New Roman" w:hint="eastAsia"/>
          <w:sz w:val="27"/>
          <w:szCs w:val="27"/>
        </w:rPr>
        <w:t>。</w:t>
      </w:r>
    </w:p>
    <w:p w:rsidR="00CA715C" w:rsidRPr="00777B7A" w:rsidRDefault="00CA715C" w:rsidP="00CA715C">
      <w:pPr>
        <w:pStyle w:val="1"/>
        <w:numPr>
          <w:ilvl w:val="0"/>
          <w:numId w:val="1"/>
        </w:numPr>
        <w:rPr>
          <w:rFonts w:ascii="Times New Roman" w:eastAsia="標楷體" w:hAnsi="Times New Roman"/>
        </w:rPr>
      </w:pPr>
      <w:bookmarkStart w:id="4" w:name="_Toc6857027"/>
      <w:r w:rsidRPr="00777B7A">
        <w:rPr>
          <w:rFonts w:ascii="Times New Roman" w:eastAsia="標楷體" w:hAnsi="Times New Roman"/>
        </w:rPr>
        <w:t>Input</w:t>
      </w:r>
      <w:r w:rsidR="000C2FE2" w:rsidRPr="00777B7A">
        <w:rPr>
          <w:rFonts w:ascii="Times New Roman" w:eastAsia="標楷體" w:hAnsi="Times New Roman"/>
        </w:rPr>
        <w:t xml:space="preserve"> </w:t>
      </w:r>
      <w:r w:rsidR="008A2DC6" w:rsidRPr="00777B7A">
        <w:rPr>
          <w:rFonts w:ascii="Times New Roman" w:eastAsia="標楷體" w:hAnsi="Times New Roman"/>
        </w:rPr>
        <w:t>/ Output</w:t>
      </w:r>
      <w:r w:rsidRPr="00777B7A">
        <w:rPr>
          <w:rFonts w:ascii="Times New Roman" w:eastAsia="標楷體" w:hAnsi="Times New Roman" w:hint="eastAsia"/>
        </w:rPr>
        <w:t xml:space="preserve"> </w:t>
      </w:r>
      <w:r w:rsidRPr="00777B7A">
        <w:rPr>
          <w:rFonts w:ascii="Times New Roman" w:eastAsia="標楷體" w:hAnsi="Times New Roman"/>
        </w:rPr>
        <w:t>specifications</w:t>
      </w:r>
      <w:bookmarkEnd w:id="4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21"/>
        <w:gridCol w:w="5303"/>
      </w:tblGrid>
      <w:tr w:rsidR="00E060A9" w:rsidRPr="00777B7A" w:rsidTr="0031242C">
        <w:trPr>
          <w:trHeight w:val="378"/>
          <w:jc w:val="center"/>
        </w:trPr>
        <w:tc>
          <w:tcPr>
            <w:tcW w:w="7824" w:type="dxa"/>
            <w:gridSpan w:val="2"/>
          </w:tcPr>
          <w:p w:rsidR="00E060A9" w:rsidRPr="00777B7A" w:rsidRDefault="00E060A9" w:rsidP="0044307C">
            <w:pPr>
              <w:pStyle w:val="a8"/>
              <w:ind w:leftChars="0" w:left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(TC01)Test Scenario : </w:t>
            </w: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Quick </w:t>
            </w:r>
            <w:r w:rsidR="00161CAE"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a</w:t>
            </w: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dd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</w:t>
            </w:r>
            <w:r w:rsidR="00161CAE"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t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ask</w:t>
            </w:r>
          </w:p>
        </w:tc>
      </w:tr>
      <w:tr w:rsidR="00E060A9" w:rsidRPr="00777B7A" w:rsidTr="0031242C">
        <w:trPr>
          <w:trHeight w:val="870"/>
          <w:jc w:val="center"/>
        </w:trPr>
        <w:tc>
          <w:tcPr>
            <w:tcW w:w="2521" w:type="dxa"/>
            <w:vAlign w:val="center"/>
          </w:tcPr>
          <w:p w:rsidR="00E060A9" w:rsidRPr="00777B7A" w:rsidRDefault="00E060A9" w:rsidP="0044307C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Input</w:t>
            </w:r>
          </w:p>
        </w:tc>
        <w:tc>
          <w:tcPr>
            <w:tcW w:w="5303" w:type="dxa"/>
            <w:vAlign w:val="center"/>
          </w:tcPr>
          <w:p w:rsidR="008F3A42" w:rsidRPr="00777B7A" w:rsidRDefault="00E060A9" w:rsidP="008F3A42">
            <w:pPr>
              <w:pStyle w:val="a8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“</w:t>
            </w: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MyTitle”</w:t>
            </w:r>
          </w:p>
          <w:p w:rsidR="00E060A9" w:rsidRPr="00777B7A" w:rsidRDefault="00E060A9" w:rsidP="008F3A42">
            <w:pPr>
              <w:pStyle w:val="a8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“”</w:t>
            </w:r>
          </w:p>
        </w:tc>
      </w:tr>
      <w:tr w:rsidR="00E060A9" w:rsidRPr="00777B7A" w:rsidTr="0031242C">
        <w:trPr>
          <w:trHeight w:val="870"/>
          <w:jc w:val="center"/>
        </w:trPr>
        <w:tc>
          <w:tcPr>
            <w:tcW w:w="2521" w:type="dxa"/>
            <w:vAlign w:val="center"/>
          </w:tcPr>
          <w:p w:rsidR="00E060A9" w:rsidRPr="00777B7A" w:rsidRDefault="00E060A9" w:rsidP="0044307C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Output</w:t>
            </w:r>
          </w:p>
        </w:tc>
        <w:tc>
          <w:tcPr>
            <w:tcW w:w="5303" w:type="dxa"/>
            <w:vAlign w:val="center"/>
          </w:tcPr>
          <w:p w:rsidR="00E060A9" w:rsidRPr="00777B7A" w:rsidRDefault="00E060A9" w:rsidP="008F3A42">
            <w:pPr>
              <w:pStyle w:val="a8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系統顯示名稱為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MyTitle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的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Task</w:t>
            </w:r>
          </w:p>
          <w:p w:rsidR="008F3A42" w:rsidRPr="00777B7A" w:rsidRDefault="008F3A42" w:rsidP="008F3A42">
            <w:pPr>
              <w:pStyle w:val="a8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無法新增</w:t>
            </w: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Task</w:t>
            </w:r>
          </w:p>
        </w:tc>
      </w:tr>
    </w:tbl>
    <w:p w:rsidR="00CA715C" w:rsidRPr="00777B7A" w:rsidRDefault="00CA715C" w:rsidP="00CA715C">
      <w:pPr>
        <w:rPr>
          <w:rFonts w:ascii="Times New Roman" w:eastAsia="標楷體" w:hAnsi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21"/>
        <w:gridCol w:w="5303"/>
      </w:tblGrid>
      <w:tr w:rsidR="0053727E" w:rsidRPr="00777B7A" w:rsidTr="0031242C">
        <w:trPr>
          <w:trHeight w:val="378"/>
          <w:jc w:val="center"/>
        </w:trPr>
        <w:tc>
          <w:tcPr>
            <w:tcW w:w="7824" w:type="dxa"/>
            <w:gridSpan w:val="2"/>
          </w:tcPr>
          <w:p w:rsidR="0053727E" w:rsidRPr="00777B7A" w:rsidRDefault="0053727E" w:rsidP="0044307C">
            <w:pPr>
              <w:pStyle w:val="a8"/>
              <w:ind w:leftChars="0" w:left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(TC02)Test Scenario : </w:t>
            </w: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Continuously</w:t>
            </w:r>
            <w:r w:rsidR="00161CAE"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quick</w:t>
            </w: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  <w:r w:rsidR="00161CAE"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a</w:t>
            </w: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dd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</w:t>
            </w:r>
            <w:r w:rsidR="00161CAE"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t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ask</w:t>
            </w:r>
          </w:p>
        </w:tc>
      </w:tr>
      <w:tr w:rsidR="0053727E" w:rsidRPr="00777B7A" w:rsidTr="0031242C">
        <w:trPr>
          <w:trHeight w:val="873"/>
          <w:jc w:val="center"/>
        </w:trPr>
        <w:tc>
          <w:tcPr>
            <w:tcW w:w="2521" w:type="dxa"/>
            <w:vAlign w:val="center"/>
          </w:tcPr>
          <w:p w:rsidR="0053727E" w:rsidRPr="00777B7A" w:rsidRDefault="0053727E" w:rsidP="0044307C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Input</w:t>
            </w:r>
          </w:p>
        </w:tc>
        <w:tc>
          <w:tcPr>
            <w:tcW w:w="5303" w:type="dxa"/>
            <w:vAlign w:val="center"/>
          </w:tcPr>
          <w:p w:rsidR="0053727E" w:rsidRPr="00777B7A" w:rsidRDefault="0053727E" w:rsidP="0044307C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Titles: {“Task A”, “Task B”, “Task C”}</w:t>
            </w:r>
          </w:p>
        </w:tc>
      </w:tr>
      <w:tr w:rsidR="0053727E" w:rsidRPr="00777B7A" w:rsidTr="0031242C">
        <w:trPr>
          <w:trHeight w:val="873"/>
          <w:jc w:val="center"/>
        </w:trPr>
        <w:tc>
          <w:tcPr>
            <w:tcW w:w="2521" w:type="dxa"/>
            <w:vAlign w:val="center"/>
          </w:tcPr>
          <w:p w:rsidR="0053727E" w:rsidRPr="00777B7A" w:rsidRDefault="0053727E" w:rsidP="0044307C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Output</w:t>
            </w:r>
          </w:p>
        </w:tc>
        <w:tc>
          <w:tcPr>
            <w:tcW w:w="5303" w:type="dxa"/>
            <w:vAlign w:val="center"/>
          </w:tcPr>
          <w:p w:rsidR="0053727E" w:rsidRPr="00777B7A" w:rsidRDefault="0053727E" w:rsidP="0044307C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顯示新增的三個</w:t>
            </w: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Task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，名稱為依序輸入的內容。</w:t>
            </w:r>
          </w:p>
        </w:tc>
      </w:tr>
    </w:tbl>
    <w:p w:rsidR="00E060A9" w:rsidRPr="00777B7A" w:rsidRDefault="00E060A9" w:rsidP="00CA715C">
      <w:pPr>
        <w:rPr>
          <w:rFonts w:ascii="Times New Roman" w:eastAsia="標楷體" w:hAnsi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21"/>
        <w:gridCol w:w="5303"/>
      </w:tblGrid>
      <w:tr w:rsidR="008841C3" w:rsidRPr="00777B7A" w:rsidTr="0031242C">
        <w:trPr>
          <w:trHeight w:val="378"/>
          <w:jc w:val="center"/>
        </w:trPr>
        <w:tc>
          <w:tcPr>
            <w:tcW w:w="7824" w:type="dxa"/>
            <w:gridSpan w:val="2"/>
          </w:tcPr>
          <w:p w:rsidR="008841C3" w:rsidRPr="00777B7A" w:rsidRDefault="008841C3" w:rsidP="0044307C">
            <w:pPr>
              <w:pStyle w:val="a8"/>
              <w:ind w:leftChars="0" w:left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(TC03)Test Scenario : Create a task</w:t>
            </w:r>
          </w:p>
        </w:tc>
      </w:tr>
      <w:tr w:rsidR="008841C3" w:rsidRPr="00777B7A" w:rsidTr="0031242C">
        <w:trPr>
          <w:trHeight w:val="873"/>
          <w:jc w:val="center"/>
        </w:trPr>
        <w:tc>
          <w:tcPr>
            <w:tcW w:w="2521" w:type="dxa"/>
            <w:vAlign w:val="center"/>
          </w:tcPr>
          <w:p w:rsidR="008841C3" w:rsidRPr="00777B7A" w:rsidRDefault="008841C3" w:rsidP="0044307C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Input</w:t>
            </w:r>
          </w:p>
        </w:tc>
        <w:tc>
          <w:tcPr>
            <w:tcW w:w="5303" w:type="dxa"/>
            <w:vAlign w:val="center"/>
          </w:tcPr>
          <w:p w:rsidR="008841C3" w:rsidRPr="00777B7A" w:rsidRDefault="008841C3" w:rsidP="008841C3">
            <w:pPr>
              <w:pStyle w:val="a8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{Title: MyTask, Location: Taipei, Check List: A, B, C}</w:t>
            </w:r>
          </w:p>
          <w:p w:rsidR="008841C3" w:rsidRPr="00777B7A" w:rsidRDefault="008841C3" w:rsidP="008841C3">
            <w:pPr>
              <w:pStyle w:val="a8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{Title: “”}</w:t>
            </w:r>
          </w:p>
        </w:tc>
      </w:tr>
      <w:tr w:rsidR="008841C3" w:rsidRPr="00777B7A" w:rsidTr="0031242C">
        <w:trPr>
          <w:trHeight w:val="873"/>
          <w:jc w:val="center"/>
        </w:trPr>
        <w:tc>
          <w:tcPr>
            <w:tcW w:w="2521" w:type="dxa"/>
            <w:vAlign w:val="center"/>
          </w:tcPr>
          <w:p w:rsidR="008841C3" w:rsidRPr="00777B7A" w:rsidRDefault="008841C3" w:rsidP="0044307C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Output</w:t>
            </w:r>
          </w:p>
        </w:tc>
        <w:tc>
          <w:tcPr>
            <w:tcW w:w="5303" w:type="dxa"/>
            <w:vAlign w:val="center"/>
          </w:tcPr>
          <w:p w:rsidR="008841C3" w:rsidRPr="00777B7A" w:rsidRDefault="008841C3" w:rsidP="008841C3">
            <w:pPr>
              <w:pStyle w:val="a8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Task Summary Page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顯示輸入的內容。</w:t>
            </w:r>
          </w:p>
          <w:p w:rsidR="008841C3" w:rsidRPr="00777B7A" w:rsidRDefault="008841C3" w:rsidP="008841C3">
            <w:pPr>
              <w:pStyle w:val="a8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沒有新增</w:t>
            </w: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Task</w:t>
            </w:r>
          </w:p>
        </w:tc>
      </w:tr>
    </w:tbl>
    <w:p w:rsidR="00777B7A" w:rsidRDefault="00777B7A" w:rsidP="00CA715C">
      <w:pPr>
        <w:rPr>
          <w:rFonts w:ascii="Times New Roman" w:eastAsia="標楷體" w:hAnsi="Times New Roman"/>
        </w:rPr>
      </w:pPr>
    </w:p>
    <w:p w:rsidR="00777B7A" w:rsidRDefault="00777B7A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21"/>
        <w:gridCol w:w="5303"/>
      </w:tblGrid>
      <w:tr w:rsidR="0054171A" w:rsidRPr="00777B7A" w:rsidTr="0031242C">
        <w:trPr>
          <w:trHeight w:val="378"/>
          <w:jc w:val="center"/>
        </w:trPr>
        <w:tc>
          <w:tcPr>
            <w:tcW w:w="7824" w:type="dxa"/>
            <w:gridSpan w:val="2"/>
          </w:tcPr>
          <w:p w:rsidR="0054171A" w:rsidRPr="00777B7A" w:rsidRDefault="0054171A" w:rsidP="0044307C">
            <w:pPr>
              <w:pStyle w:val="a8"/>
              <w:ind w:leftChars="0" w:left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lastRenderedPageBreak/>
              <w:t>(TC04)Test Scenario : Update Title of task</w:t>
            </w:r>
          </w:p>
        </w:tc>
      </w:tr>
      <w:tr w:rsidR="0054171A" w:rsidRPr="00777B7A" w:rsidTr="0031242C">
        <w:trPr>
          <w:trHeight w:val="873"/>
          <w:jc w:val="center"/>
        </w:trPr>
        <w:tc>
          <w:tcPr>
            <w:tcW w:w="2521" w:type="dxa"/>
            <w:vAlign w:val="center"/>
          </w:tcPr>
          <w:p w:rsidR="0054171A" w:rsidRPr="00777B7A" w:rsidRDefault="0054171A" w:rsidP="0044307C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Input</w:t>
            </w:r>
          </w:p>
        </w:tc>
        <w:tc>
          <w:tcPr>
            <w:tcW w:w="5303" w:type="dxa"/>
            <w:vAlign w:val="center"/>
          </w:tcPr>
          <w:p w:rsidR="0054171A" w:rsidRPr="00777B7A" w:rsidRDefault="0054171A" w:rsidP="0054171A">
            <w:pPr>
              <w:pStyle w:val="a8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{Title: “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U</w:t>
            </w: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pdate Title”, CheckList: A(checked), B(unchecked)}</w:t>
            </w:r>
          </w:p>
          <w:p w:rsidR="0054171A" w:rsidRPr="00777B7A" w:rsidRDefault="0054171A" w:rsidP="0054171A">
            <w:pPr>
              <w:pStyle w:val="a8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{</w:t>
            </w: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Title: “”}</w:t>
            </w:r>
          </w:p>
        </w:tc>
      </w:tr>
      <w:tr w:rsidR="0054171A" w:rsidRPr="00777B7A" w:rsidTr="0031242C">
        <w:trPr>
          <w:trHeight w:val="873"/>
          <w:jc w:val="center"/>
        </w:trPr>
        <w:tc>
          <w:tcPr>
            <w:tcW w:w="2521" w:type="dxa"/>
            <w:vAlign w:val="center"/>
          </w:tcPr>
          <w:p w:rsidR="0054171A" w:rsidRPr="00777B7A" w:rsidRDefault="0054171A" w:rsidP="0044307C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Output</w:t>
            </w:r>
          </w:p>
        </w:tc>
        <w:tc>
          <w:tcPr>
            <w:tcW w:w="5303" w:type="dxa"/>
            <w:vAlign w:val="center"/>
          </w:tcPr>
          <w:p w:rsidR="0054171A" w:rsidRPr="00777B7A" w:rsidRDefault="0054171A" w:rsidP="0054171A">
            <w:pPr>
              <w:pStyle w:val="a8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Task</w:t>
            </w: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Summary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頁面的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Title</w:t>
            </w: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: “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Update Title</w:t>
            </w: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”, CheckList: A(checked), B(unchecked)</w:t>
            </w:r>
          </w:p>
          <w:p w:rsidR="0054171A" w:rsidRPr="00777B7A" w:rsidRDefault="0054171A" w:rsidP="0054171A">
            <w:pPr>
              <w:pStyle w:val="a8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Task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的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Title</w:t>
            </w:r>
            <w:r w:rsid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沒有改變</w:t>
            </w:r>
          </w:p>
        </w:tc>
      </w:tr>
    </w:tbl>
    <w:p w:rsidR="00777B7A" w:rsidRDefault="00777B7A" w:rsidP="00777B7A">
      <w:pPr>
        <w:widowControl/>
        <w:rPr>
          <w:rFonts w:ascii="Times New Roman" w:eastAsia="標楷體" w:hAnsi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21"/>
        <w:gridCol w:w="5303"/>
      </w:tblGrid>
      <w:tr w:rsidR="0054171A" w:rsidRPr="00777B7A" w:rsidTr="0031242C">
        <w:trPr>
          <w:trHeight w:val="378"/>
          <w:jc w:val="center"/>
        </w:trPr>
        <w:tc>
          <w:tcPr>
            <w:tcW w:w="7824" w:type="dxa"/>
            <w:gridSpan w:val="2"/>
          </w:tcPr>
          <w:p w:rsidR="0054171A" w:rsidRPr="00777B7A" w:rsidRDefault="0054171A" w:rsidP="0044307C">
            <w:pPr>
              <w:pStyle w:val="a8"/>
              <w:ind w:leftChars="0" w:left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(TC05)Test Scenario : Delete Task</w:t>
            </w:r>
          </w:p>
        </w:tc>
      </w:tr>
      <w:tr w:rsidR="0054171A" w:rsidRPr="00777B7A" w:rsidTr="0031242C">
        <w:trPr>
          <w:trHeight w:val="873"/>
          <w:jc w:val="center"/>
        </w:trPr>
        <w:tc>
          <w:tcPr>
            <w:tcW w:w="2521" w:type="dxa"/>
            <w:vAlign w:val="center"/>
          </w:tcPr>
          <w:p w:rsidR="0054171A" w:rsidRPr="00777B7A" w:rsidRDefault="0054171A" w:rsidP="0044307C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Input</w:t>
            </w:r>
          </w:p>
        </w:tc>
        <w:tc>
          <w:tcPr>
            <w:tcW w:w="5303" w:type="dxa"/>
            <w:vAlign w:val="center"/>
          </w:tcPr>
          <w:p w:rsidR="0054171A" w:rsidRPr="00777B7A" w:rsidRDefault="0054171A" w:rsidP="0054171A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確認刪除</w:t>
            </w:r>
          </w:p>
        </w:tc>
      </w:tr>
      <w:tr w:rsidR="0054171A" w:rsidRPr="00777B7A" w:rsidTr="0031242C">
        <w:trPr>
          <w:trHeight w:val="873"/>
          <w:jc w:val="center"/>
        </w:trPr>
        <w:tc>
          <w:tcPr>
            <w:tcW w:w="2521" w:type="dxa"/>
            <w:vAlign w:val="center"/>
          </w:tcPr>
          <w:p w:rsidR="0054171A" w:rsidRPr="00777B7A" w:rsidRDefault="0054171A" w:rsidP="0044307C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Output</w:t>
            </w:r>
          </w:p>
        </w:tc>
        <w:tc>
          <w:tcPr>
            <w:tcW w:w="5303" w:type="dxa"/>
            <w:vAlign w:val="center"/>
          </w:tcPr>
          <w:p w:rsidR="0054171A" w:rsidRPr="00777B7A" w:rsidRDefault="0054171A" w:rsidP="0054171A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系統不會顯示被刪除的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Task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。</w:t>
            </w:r>
          </w:p>
        </w:tc>
      </w:tr>
    </w:tbl>
    <w:p w:rsidR="0054171A" w:rsidRPr="00777B7A" w:rsidRDefault="0054171A" w:rsidP="00CA715C">
      <w:pPr>
        <w:rPr>
          <w:rFonts w:ascii="Times New Roman" w:eastAsia="標楷體" w:hAnsi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56"/>
        <w:gridCol w:w="5324"/>
      </w:tblGrid>
      <w:tr w:rsidR="0054171A" w:rsidRPr="00777B7A" w:rsidTr="0031242C">
        <w:trPr>
          <w:trHeight w:val="378"/>
          <w:jc w:val="center"/>
        </w:trPr>
        <w:tc>
          <w:tcPr>
            <w:tcW w:w="7880" w:type="dxa"/>
            <w:gridSpan w:val="2"/>
          </w:tcPr>
          <w:p w:rsidR="0054171A" w:rsidRPr="00777B7A" w:rsidRDefault="0054171A" w:rsidP="0044307C">
            <w:pPr>
              <w:pStyle w:val="a8"/>
              <w:ind w:leftChars="0" w:left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(TC06)Test Scenario : 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新增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List</w:t>
            </w:r>
          </w:p>
        </w:tc>
      </w:tr>
      <w:tr w:rsidR="0054171A" w:rsidRPr="00777B7A" w:rsidTr="0031242C">
        <w:trPr>
          <w:trHeight w:val="873"/>
          <w:jc w:val="center"/>
        </w:trPr>
        <w:tc>
          <w:tcPr>
            <w:tcW w:w="2556" w:type="dxa"/>
            <w:vAlign w:val="center"/>
          </w:tcPr>
          <w:p w:rsidR="0054171A" w:rsidRPr="00777B7A" w:rsidRDefault="0054171A" w:rsidP="0044307C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Input</w:t>
            </w:r>
          </w:p>
        </w:tc>
        <w:tc>
          <w:tcPr>
            <w:tcW w:w="5324" w:type="dxa"/>
            <w:vAlign w:val="center"/>
          </w:tcPr>
          <w:p w:rsidR="0054171A" w:rsidRPr="00777B7A" w:rsidRDefault="0054171A" w:rsidP="0054171A">
            <w:pPr>
              <w:pStyle w:val="a8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“MyList”</w:t>
            </w:r>
          </w:p>
          <w:p w:rsidR="0054171A" w:rsidRPr="00777B7A" w:rsidRDefault="0054171A" w:rsidP="0054171A">
            <w:pPr>
              <w:pStyle w:val="a8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“”</w:t>
            </w:r>
          </w:p>
        </w:tc>
      </w:tr>
      <w:tr w:rsidR="0054171A" w:rsidRPr="00777B7A" w:rsidTr="0031242C">
        <w:trPr>
          <w:trHeight w:val="873"/>
          <w:jc w:val="center"/>
        </w:trPr>
        <w:tc>
          <w:tcPr>
            <w:tcW w:w="2556" w:type="dxa"/>
            <w:vAlign w:val="center"/>
          </w:tcPr>
          <w:p w:rsidR="0054171A" w:rsidRPr="00777B7A" w:rsidRDefault="0054171A" w:rsidP="0044307C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Output</w:t>
            </w:r>
          </w:p>
        </w:tc>
        <w:tc>
          <w:tcPr>
            <w:tcW w:w="5324" w:type="dxa"/>
            <w:vAlign w:val="center"/>
          </w:tcPr>
          <w:p w:rsidR="0054171A" w:rsidRPr="00777B7A" w:rsidRDefault="0054171A" w:rsidP="0054171A">
            <w:pPr>
              <w:pStyle w:val="a8"/>
              <w:numPr>
                <w:ilvl w:val="0"/>
                <w:numId w:val="19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系統顯示</w:t>
            </w: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MyList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清單</w:t>
            </w:r>
          </w:p>
          <w:p w:rsidR="0054171A" w:rsidRPr="00777B7A" w:rsidRDefault="0054171A" w:rsidP="0054171A">
            <w:pPr>
              <w:pStyle w:val="a8"/>
              <w:numPr>
                <w:ilvl w:val="0"/>
                <w:numId w:val="19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無法新增</w:t>
            </w: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List</w:t>
            </w:r>
          </w:p>
        </w:tc>
      </w:tr>
    </w:tbl>
    <w:p w:rsidR="0054171A" w:rsidRPr="00777B7A" w:rsidRDefault="0054171A" w:rsidP="00CA715C">
      <w:pPr>
        <w:rPr>
          <w:rFonts w:ascii="Times New Roman" w:eastAsia="標楷體" w:hAnsi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56"/>
        <w:gridCol w:w="5324"/>
      </w:tblGrid>
      <w:tr w:rsidR="005921DD" w:rsidRPr="00777B7A" w:rsidTr="0031242C">
        <w:trPr>
          <w:trHeight w:val="378"/>
          <w:jc w:val="center"/>
        </w:trPr>
        <w:tc>
          <w:tcPr>
            <w:tcW w:w="7880" w:type="dxa"/>
            <w:gridSpan w:val="2"/>
          </w:tcPr>
          <w:p w:rsidR="005921DD" w:rsidRPr="00777B7A" w:rsidRDefault="005921DD" w:rsidP="0044307C">
            <w:pPr>
              <w:pStyle w:val="a8"/>
              <w:ind w:leftChars="0" w:left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(TC07)Test Scenario : Delete List</w:t>
            </w:r>
          </w:p>
        </w:tc>
      </w:tr>
      <w:tr w:rsidR="005921DD" w:rsidRPr="00777B7A" w:rsidTr="0031242C">
        <w:trPr>
          <w:trHeight w:val="873"/>
          <w:jc w:val="center"/>
        </w:trPr>
        <w:tc>
          <w:tcPr>
            <w:tcW w:w="2556" w:type="dxa"/>
            <w:vAlign w:val="center"/>
          </w:tcPr>
          <w:p w:rsidR="005921DD" w:rsidRPr="00777B7A" w:rsidRDefault="005921DD" w:rsidP="0044307C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Input</w:t>
            </w:r>
          </w:p>
        </w:tc>
        <w:tc>
          <w:tcPr>
            <w:tcW w:w="5324" w:type="dxa"/>
            <w:vAlign w:val="center"/>
          </w:tcPr>
          <w:p w:rsidR="005921DD" w:rsidRPr="00777B7A" w:rsidRDefault="005921DD" w:rsidP="0044307C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確認刪除</w:t>
            </w: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List</w:t>
            </w:r>
          </w:p>
        </w:tc>
      </w:tr>
      <w:tr w:rsidR="005921DD" w:rsidRPr="00777B7A" w:rsidTr="0031242C">
        <w:trPr>
          <w:trHeight w:val="873"/>
          <w:jc w:val="center"/>
        </w:trPr>
        <w:tc>
          <w:tcPr>
            <w:tcW w:w="2556" w:type="dxa"/>
            <w:vAlign w:val="center"/>
          </w:tcPr>
          <w:p w:rsidR="005921DD" w:rsidRPr="00777B7A" w:rsidRDefault="005921DD" w:rsidP="0044307C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Output</w:t>
            </w:r>
          </w:p>
        </w:tc>
        <w:tc>
          <w:tcPr>
            <w:tcW w:w="5324" w:type="dxa"/>
            <w:vAlign w:val="center"/>
          </w:tcPr>
          <w:p w:rsidR="005921DD" w:rsidRPr="00777B7A" w:rsidRDefault="005921DD" w:rsidP="0044307C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系統顯示的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List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，沒有被刪除的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List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。</w:t>
            </w:r>
          </w:p>
        </w:tc>
      </w:tr>
    </w:tbl>
    <w:p w:rsidR="005921DD" w:rsidRPr="00777B7A" w:rsidRDefault="005921DD" w:rsidP="00CA715C">
      <w:pPr>
        <w:rPr>
          <w:rFonts w:ascii="Times New Roman" w:eastAsia="標楷體" w:hAnsi="Times New Roman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56"/>
        <w:gridCol w:w="5324"/>
      </w:tblGrid>
      <w:tr w:rsidR="005921DD" w:rsidRPr="00777B7A" w:rsidTr="0031242C">
        <w:trPr>
          <w:trHeight w:val="378"/>
          <w:jc w:val="center"/>
        </w:trPr>
        <w:tc>
          <w:tcPr>
            <w:tcW w:w="7880" w:type="dxa"/>
            <w:gridSpan w:val="2"/>
          </w:tcPr>
          <w:p w:rsidR="005921DD" w:rsidRPr="00777B7A" w:rsidRDefault="00777B7A" w:rsidP="0044307C">
            <w:pPr>
              <w:pStyle w:val="a8"/>
              <w:ind w:leftChars="0" w:left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</w:t>
            </w:r>
            <w:r w:rsidR="005921DD"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(TC08)Test Scenario : </w:t>
            </w:r>
            <w:r w:rsidR="005921DD"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更新</w:t>
            </w:r>
            <w:r w:rsidR="005921DD"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List</w:t>
            </w:r>
            <w:r w:rsidR="005921DD"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名稱</w:t>
            </w:r>
          </w:p>
        </w:tc>
      </w:tr>
      <w:tr w:rsidR="005921DD" w:rsidRPr="00777B7A" w:rsidTr="0031242C">
        <w:trPr>
          <w:trHeight w:val="873"/>
          <w:jc w:val="center"/>
        </w:trPr>
        <w:tc>
          <w:tcPr>
            <w:tcW w:w="2556" w:type="dxa"/>
            <w:vAlign w:val="center"/>
          </w:tcPr>
          <w:p w:rsidR="005921DD" w:rsidRPr="00777B7A" w:rsidRDefault="005921DD" w:rsidP="0044307C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Input</w:t>
            </w:r>
          </w:p>
        </w:tc>
        <w:tc>
          <w:tcPr>
            <w:tcW w:w="5324" w:type="dxa"/>
            <w:vAlign w:val="center"/>
          </w:tcPr>
          <w:p w:rsidR="005921DD" w:rsidRPr="00777B7A" w:rsidRDefault="006670ED" w:rsidP="005921DD">
            <w:pPr>
              <w:pStyle w:val="a8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“MyNewList”</w:t>
            </w:r>
          </w:p>
          <w:p w:rsidR="006670ED" w:rsidRPr="00777B7A" w:rsidRDefault="006670ED" w:rsidP="005921DD">
            <w:pPr>
              <w:pStyle w:val="a8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“”</w:t>
            </w:r>
          </w:p>
        </w:tc>
      </w:tr>
      <w:tr w:rsidR="005921DD" w:rsidRPr="00777B7A" w:rsidTr="0031242C">
        <w:trPr>
          <w:trHeight w:val="873"/>
          <w:jc w:val="center"/>
        </w:trPr>
        <w:tc>
          <w:tcPr>
            <w:tcW w:w="2556" w:type="dxa"/>
            <w:vAlign w:val="center"/>
          </w:tcPr>
          <w:p w:rsidR="005921DD" w:rsidRPr="00777B7A" w:rsidRDefault="005921DD" w:rsidP="0044307C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Output</w:t>
            </w:r>
          </w:p>
        </w:tc>
        <w:tc>
          <w:tcPr>
            <w:tcW w:w="5324" w:type="dxa"/>
            <w:vAlign w:val="center"/>
          </w:tcPr>
          <w:p w:rsidR="005921DD" w:rsidRPr="00777B7A" w:rsidRDefault="005921DD" w:rsidP="00DB7C67">
            <w:pPr>
              <w:pStyle w:val="a8"/>
              <w:numPr>
                <w:ilvl w:val="0"/>
                <w:numId w:val="21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對於更新的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List</w:t>
            </w:r>
            <w:r w:rsid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，系統顯示更新後的名稱</w:t>
            </w:r>
          </w:p>
          <w:p w:rsidR="006670ED" w:rsidRPr="00777B7A" w:rsidRDefault="006670ED" w:rsidP="00DB7C67">
            <w:pPr>
              <w:pStyle w:val="a8"/>
              <w:numPr>
                <w:ilvl w:val="0"/>
                <w:numId w:val="21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無法更新名稱</w:t>
            </w:r>
          </w:p>
        </w:tc>
      </w:tr>
    </w:tbl>
    <w:p w:rsidR="00777B7A" w:rsidRDefault="00777B7A" w:rsidP="00CA715C">
      <w:pPr>
        <w:rPr>
          <w:rFonts w:ascii="Times New Roman" w:eastAsia="標楷體" w:hAnsi="Times New Roman"/>
        </w:rPr>
      </w:pPr>
    </w:p>
    <w:p w:rsidR="00777B7A" w:rsidRDefault="00777B7A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tbl>
      <w:tblPr>
        <w:tblStyle w:val="TableGrid1"/>
        <w:tblpPr w:leftFromText="180" w:rightFromText="180" w:vertAnchor="text" w:horzAnchor="margin" w:tblpXSpec="center" w:tblpY="35"/>
        <w:tblOverlap w:val="never"/>
        <w:tblW w:w="7880" w:type="dxa"/>
        <w:tblLayout w:type="fixed"/>
        <w:tblLook w:val="04A0" w:firstRow="1" w:lastRow="0" w:firstColumn="1" w:lastColumn="0" w:noHBand="0" w:noVBand="1"/>
      </w:tblPr>
      <w:tblGrid>
        <w:gridCol w:w="2556"/>
        <w:gridCol w:w="5324"/>
      </w:tblGrid>
      <w:tr w:rsidR="00777B7A" w:rsidRPr="00777B7A" w:rsidTr="00777B7A">
        <w:trPr>
          <w:trHeight w:val="378"/>
        </w:trPr>
        <w:tc>
          <w:tcPr>
            <w:tcW w:w="7880" w:type="dxa"/>
            <w:gridSpan w:val="2"/>
          </w:tcPr>
          <w:p w:rsidR="00777B7A" w:rsidRPr="00777B7A" w:rsidRDefault="00777B7A" w:rsidP="00777B7A">
            <w:pPr>
              <w:pStyle w:val="a8"/>
              <w:ind w:leftChars="0" w:left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lastRenderedPageBreak/>
              <w:t>(TC09)Test Scenario : Edit Task</w:t>
            </w:r>
          </w:p>
        </w:tc>
      </w:tr>
      <w:tr w:rsidR="00777B7A" w:rsidRPr="00777B7A" w:rsidTr="00777B7A">
        <w:trPr>
          <w:trHeight w:val="873"/>
        </w:trPr>
        <w:tc>
          <w:tcPr>
            <w:tcW w:w="2556" w:type="dxa"/>
            <w:vAlign w:val="center"/>
          </w:tcPr>
          <w:p w:rsidR="00777B7A" w:rsidRPr="00777B7A" w:rsidRDefault="00777B7A" w:rsidP="00777B7A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Input</w:t>
            </w:r>
          </w:p>
        </w:tc>
        <w:tc>
          <w:tcPr>
            <w:tcW w:w="5324" w:type="dxa"/>
            <w:vAlign w:val="center"/>
          </w:tcPr>
          <w:p w:rsidR="00777B7A" w:rsidRPr="00777B7A" w:rsidRDefault="00777B7A" w:rsidP="00777B7A">
            <w:pPr>
              <w:pStyle w:val="a8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{Title: MyTask, Location: Taipei, Check List: A, B, C}</w:t>
            </w:r>
          </w:p>
          <w:p w:rsidR="00777B7A" w:rsidRPr="00777B7A" w:rsidRDefault="00777B7A" w:rsidP="00777B7A">
            <w:pPr>
              <w:pStyle w:val="a8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{Title: “”}</w:t>
            </w:r>
          </w:p>
        </w:tc>
      </w:tr>
      <w:tr w:rsidR="00777B7A" w:rsidRPr="00777B7A" w:rsidTr="00777B7A">
        <w:trPr>
          <w:trHeight w:val="873"/>
        </w:trPr>
        <w:tc>
          <w:tcPr>
            <w:tcW w:w="2556" w:type="dxa"/>
            <w:vAlign w:val="center"/>
          </w:tcPr>
          <w:p w:rsidR="00777B7A" w:rsidRPr="00777B7A" w:rsidRDefault="00777B7A" w:rsidP="00777B7A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Output</w:t>
            </w:r>
          </w:p>
        </w:tc>
        <w:tc>
          <w:tcPr>
            <w:tcW w:w="5324" w:type="dxa"/>
            <w:vAlign w:val="center"/>
          </w:tcPr>
          <w:p w:rsidR="00777B7A" w:rsidRPr="00777B7A" w:rsidRDefault="00777B7A" w:rsidP="00777B7A">
            <w:pPr>
              <w:pStyle w:val="a8"/>
              <w:numPr>
                <w:ilvl w:val="0"/>
                <w:numId w:val="17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對於更新過的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Task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，系統顯示修改後的內容</w:t>
            </w:r>
          </w:p>
          <w:p w:rsidR="00777B7A" w:rsidRPr="00777B7A" w:rsidRDefault="00777B7A" w:rsidP="00777B7A">
            <w:pPr>
              <w:pStyle w:val="a8"/>
              <w:numPr>
                <w:ilvl w:val="0"/>
                <w:numId w:val="17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Title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沒有改變</w:t>
            </w:r>
          </w:p>
        </w:tc>
      </w:tr>
    </w:tbl>
    <w:p w:rsidR="005921DD" w:rsidRDefault="005921DD" w:rsidP="00CA715C">
      <w:pPr>
        <w:rPr>
          <w:rFonts w:ascii="Times New Roman" w:eastAsia="標楷體" w:hAnsi="Times New Roman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56"/>
        <w:gridCol w:w="5324"/>
      </w:tblGrid>
      <w:tr w:rsidR="006670ED" w:rsidRPr="00777B7A" w:rsidTr="00777B7A">
        <w:trPr>
          <w:trHeight w:val="378"/>
          <w:jc w:val="center"/>
        </w:trPr>
        <w:tc>
          <w:tcPr>
            <w:tcW w:w="7880" w:type="dxa"/>
            <w:gridSpan w:val="2"/>
          </w:tcPr>
          <w:p w:rsidR="006670ED" w:rsidRPr="00777B7A" w:rsidRDefault="006670ED" w:rsidP="0044307C">
            <w:pPr>
              <w:pStyle w:val="a8"/>
              <w:ind w:leftChars="0" w:left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(TC10)Test Scenario : Search Task</w:t>
            </w:r>
          </w:p>
        </w:tc>
      </w:tr>
      <w:tr w:rsidR="006670ED" w:rsidRPr="00777B7A" w:rsidTr="00777B7A">
        <w:trPr>
          <w:trHeight w:val="873"/>
          <w:jc w:val="center"/>
        </w:trPr>
        <w:tc>
          <w:tcPr>
            <w:tcW w:w="2556" w:type="dxa"/>
            <w:vAlign w:val="center"/>
          </w:tcPr>
          <w:p w:rsidR="006670ED" w:rsidRPr="00777B7A" w:rsidRDefault="006670ED" w:rsidP="0044307C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Input</w:t>
            </w:r>
          </w:p>
        </w:tc>
        <w:tc>
          <w:tcPr>
            <w:tcW w:w="5324" w:type="dxa"/>
            <w:vAlign w:val="center"/>
          </w:tcPr>
          <w:p w:rsidR="006670ED" w:rsidRPr="00777B7A" w:rsidRDefault="006670ED" w:rsidP="006670ED">
            <w:pPr>
              <w:pStyle w:val="a8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“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MyTask</w:t>
            </w: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”</w:t>
            </w:r>
          </w:p>
          <w:p w:rsidR="006670ED" w:rsidRPr="00777B7A" w:rsidRDefault="006670ED" w:rsidP="006670ED">
            <w:pPr>
              <w:pStyle w:val="a8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“”</w:t>
            </w:r>
          </w:p>
        </w:tc>
      </w:tr>
      <w:tr w:rsidR="006670ED" w:rsidRPr="00777B7A" w:rsidTr="00777B7A">
        <w:trPr>
          <w:trHeight w:val="873"/>
          <w:jc w:val="center"/>
        </w:trPr>
        <w:tc>
          <w:tcPr>
            <w:tcW w:w="2556" w:type="dxa"/>
            <w:vAlign w:val="center"/>
          </w:tcPr>
          <w:p w:rsidR="006670ED" w:rsidRPr="00777B7A" w:rsidRDefault="006670ED" w:rsidP="0044307C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Output</w:t>
            </w:r>
          </w:p>
        </w:tc>
        <w:tc>
          <w:tcPr>
            <w:tcW w:w="5324" w:type="dxa"/>
            <w:vAlign w:val="center"/>
          </w:tcPr>
          <w:p w:rsidR="006670ED" w:rsidRPr="00777B7A" w:rsidRDefault="006670ED" w:rsidP="0044307C">
            <w:pPr>
              <w:pStyle w:val="a8"/>
              <w:numPr>
                <w:ilvl w:val="0"/>
                <w:numId w:val="24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系統顯示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MyTask</w:t>
            </w:r>
          </w:p>
          <w:p w:rsidR="006670ED" w:rsidRPr="00777B7A" w:rsidRDefault="006670ED" w:rsidP="0044307C">
            <w:pPr>
              <w:pStyle w:val="a8"/>
              <w:numPr>
                <w:ilvl w:val="0"/>
                <w:numId w:val="24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系統無顯示任何</w:t>
            </w: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Task</w:t>
            </w:r>
          </w:p>
        </w:tc>
      </w:tr>
    </w:tbl>
    <w:p w:rsidR="00777B7A" w:rsidRDefault="00777B7A" w:rsidP="00CA715C">
      <w:pPr>
        <w:rPr>
          <w:rFonts w:ascii="Times New Roman" w:eastAsia="標楷體" w:hAnsi="Times New Roman"/>
        </w:rPr>
      </w:pPr>
    </w:p>
    <w:p w:rsidR="00777B7A" w:rsidRDefault="00777B7A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30"/>
        <w:gridCol w:w="5687"/>
      </w:tblGrid>
      <w:tr w:rsidR="00E40220" w:rsidRPr="00777B7A" w:rsidTr="0031242C">
        <w:trPr>
          <w:trHeight w:val="378"/>
          <w:jc w:val="center"/>
        </w:trPr>
        <w:tc>
          <w:tcPr>
            <w:tcW w:w="8217" w:type="dxa"/>
            <w:gridSpan w:val="2"/>
          </w:tcPr>
          <w:p w:rsidR="00E40220" w:rsidRPr="00777B7A" w:rsidRDefault="00E40220" w:rsidP="0044307C">
            <w:pPr>
              <w:pStyle w:val="a8"/>
              <w:ind w:leftChars="0" w:left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lastRenderedPageBreak/>
              <w:t>(TC11)Test Scenario : Classification</w:t>
            </w:r>
          </w:p>
        </w:tc>
      </w:tr>
      <w:tr w:rsidR="00E40220" w:rsidRPr="00777B7A" w:rsidTr="0031242C">
        <w:trPr>
          <w:trHeight w:val="60"/>
          <w:jc w:val="center"/>
        </w:trPr>
        <w:tc>
          <w:tcPr>
            <w:tcW w:w="2530" w:type="dxa"/>
            <w:vAlign w:val="center"/>
          </w:tcPr>
          <w:p w:rsidR="00E40220" w:rsidRPr="00777B7A" w:rsidRDefault="00E40220" w:rsidP="0044307C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Input</w:t>
            </w:r>
          </w:p>
        </w:tc>
        <w:tc>
          <w:tcPr>
            <w:tcW w:w="5687" w:type="dxa"/>
            <w:vAlign w:val="center"/>
          </w:tcPr>
          <w:p w:rsidR="00E40220" w:rsidRPr="00777B7A" w:rsidRDefault="00E40220" w:rsidP="008D46DC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>{ Title: t1,</w:t>
            </w:r>
          </w:p>
          <w:p w:rsidR="00E40220" w:rsidRPr="00777B7A" w:rsidRDefault="00E40220" w:rsidP="0044307C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 xml:space="preserve">     Priority: none,</w:t>
            </w:r>
          </w:p>
          <w:p w:rsidR="00E40220" w:rsidRPr="00777B7A" w:rsidRDefault="00E40220" w:rsidP="0044307C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 xml:space="preserve">     Privacy:not specified,</w:t>
            </w:r>
          </w:p>
          <w:p w:rsidR="00E40220" w:rsidRPr="00777B7A" w:rsidRDefault="00E40220" w:rsidP="0044307C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 xml:space="preserve">     Starting Date:Today,</w:t>
            </w:r>
          </w:p>
          <w:p w:rsidR="00E40220" w:rsidRPr="00777B7A" w:rsidRDefault="00E40220" w:rsidP="0044307C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 xml:space="preserve">     Due Date: Today}</w:t>
            </w:r>
          </w:p>
          <w:p w:rsidR="00E40220" w:rsidRPr="00777B7A" w:rsidRDefault="00E40220" w:rsidP="006E4C47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>{ Title: t2,</w:t>
            </w:r>
          </w:p>
          <w:p w:rsidR="00E40220" w:rsidRPr="00777B7A" w:rsidRDefault="00E40220" w:rsidP="0044307C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 xml:space="preserve">     Priority: low,</w:t>
            </w:r>
          </w:p>
          <w:p w:rsidR="00E40220" w:rsidRPr="00777B7A" w:rsidRDefault="00E40220" w:rsidP="0044307C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 xml:space="preserve">     Privacy: public,</w:t>
            </w:r>
          </w:p>
          <w:p w:rsidR="00E40220" w:rsidRPr="00777B7A" w:rsidRDefault="00E40220" w:rsidP="0044307C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 xml:space="preserve">     Starting Date: Tomorrow,</w:t>
            </w:r>
          </w:p>
          <w:p w:rsidR="00E40220" w:rsidRPr="00777B7A" w:rsidRDefault="00E40220" w:rsidP="0044307C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 xml:space="preserve">     Due Date: Tomorrow}</w:t>
            </w:r>
          </w:p>
          <w:p w:rsidR="00E40220" w:rsidRPr="00777B7A" w:rsidRDefault="00E40220" w:rsidP="0044307C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>{ Title: t3,</w:t>
            </w:r>
          </w:p>
          <w:p w:rsidR="00E40220" w:rsidRPr="00777B7A" w:rsidRDefault="00E40220" w:rsidP="0044307C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 xml:space="preserve">     Priority: medium,</w:t>
            </w:r>
          </w:p>
          <w:p w:rsidR="00E40220" w:rsidRPr="00777B7A" w:rsidRDefault="00E40220" w:rsidP="0044307C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 xml:space="preserve">     Privacy: private,</w:t>
            </w:r>
          </w:p>
          <w:p w:rsidR="00E40220" w:rsidRPr="00777B7A" w:rsidRDefault="00E40220" w:rsidP="0044307C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 xml:space="preserve">     Starting Date: Someday,</w:t>
            </w:r>
          </w:p>
          <w:p w:rsidR="00E40220" w:rsidRPr="00777B7A" w:rsidRDefault="00E40220" w:rsidP="0044307C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 xml:space="preserve">     Due Date: Someday}</w:t>
            </w:r>
          </w:p>
          <w:p w:rsidR="00E40220" w:rsidRPr="00777B7A" w:rsidRDefault="00E40220" w:rsidP="0044307C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>{ Title: t4,</w:t>
            </w:r>
          </w:p>
          <w:p w:rsidR="00E40220" w:rsidRPr="00777B7A" w:rsidRDefault="00E40220" w:rsidP="0044307C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 xml:space="preserve">     Priority: high,</w:t>
            </w:r>
          </w:p>
          <w:p w:rsidR="00E40220" w:rsidRPr="00777B7A" w:rsidRDefault="00E40220" w:rsidP="0044307C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 xml:space="preserve">     Privacy: confidential,</w:t>
            </w:r>
          </w:p>
          <w:p w:rsidR="00E40220" w:rsidRPr="00777B7A" w:rsidRDefault="00E40220" w:rsidP="0044307C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 xml:space="preserve">     Starting Date: Next day(More Than One Day Than Today),</w:t>
            </w:r>
          </w:p>
          <w:p w:rsidR="00E40220" w:rsidRPr="00777B7A" w:rsidRDefault="00E40220" w:rsidP="0044307C">
            <w:p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 xml:space="preserve">     Due Date: Next day(More Than One Day Than Today),</w:t>
            </w:r>
          </w:p>
          <w:p w:rsidR="00E40220" w:rsidRPr="00777B7A" w:rsidRDefault="00E40220" w:rsidP="0044307C">
            <w:pPr>
              <w:pStyle w:val="a8"/>
              <w:ind w:leftChars="0" w:left="36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E40220" w:rsidRPr="00777B7A" w:rsidTr="0031242C">
        <w:trPr>
          <w:trHeight w:val="1525"/>
          <w:jc w:val="center"/>
        </w:trPr>
        <w:tc>
          <w:tcPr>
            <w:tcW w:w="2530" w:type="dxa"/>
            <w:vAlign w:val="center"/>
          </w:tcPr>
          <w:p w:rsidR="00E40220" w:rsidRPr="00777B7A" w:rsidRDefault="00E40220" w:rsidP="0044307C">
            <w:pPr>
              <w:pStyle w:val="a8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Test Output</w:t>
            </w:r>
          </w:p>
        </w:tc>
        <w:tc>
          <w:tcPr>
            <w:tcW w:w="5687" w:type="dxa"/>
            <w:vAlign w:val="center"/>
          </w:tcPr>
          <w:p w:rsidR="00E40220" w:rsidRPr="00777B7A" w:rsidRDefault="00E40220" w:rsidP="00E40220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.PingFang TC" w:hint="eastAsia"/>
                <w:color w:val="000000" w:themeColor="text1"/>
                <w:kern w:val="0"/>
                <w:szCs w:val="24"/>
              </w:rPr>
              <w:t>可以在</w:t>
            </w: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>Priority: none, Privacy:not specified, Starting Date:Today, Due Date: Today</w:t>
            </w:r>
            <w:r w:rsidRPr="00777B7A">
              <w:rPr>
                <w:rFonts w:ascii="Times New Roman" w:eastAsia="標楷體" w:hAnsi="Times New Roman" w:cs=".PingFang TC" w:hint="eastAsia"/>
                <w:color w:val="000000" w:themeColor="text1"/>
                <w:kern w:val="0"/>
                <w:szCs w:val="24"/>
              </w:rPr>
              <w:t>裡看到名稱為</w:t>
            </w: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>t1</w:t>
            </w:r>
            <w:r w:rsidRPr="00777B7A">
              <w:rPr>
                <w:rFonts w:ascii="Times New Roman" w:eastAsia="標楷體" w:hAnsi="Times New Roman" w:cs=".PingFang TC" w:hint="eastAsia"/>
                <w:color w:val="000000" w:themeColor="text1"/>
                <w:kern w:val="0"/>
                <w:szCs w:val="24"/>
              </w:rPr>
              <w:t>的</w:t>
            </w: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>Task</w:t>
            </w:r>
          </w:p>
          <w:p w:rsidR="00E40220" w:rsidRPr="00777B7A" w:rsidRDefault="00E40220" w:rsidP="0031242C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57" w:hanging="357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.PingFang TC" w:hint="eastAsia"/>
                <w:color w:val="000000" w:themeColor="text1"/>
                <w:kern w:val="0"/>
                <w:szCs w:val="24"/>
              </w:rPr>
              <w:t>可以在</w:t>
            </w: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>Priority: low, Privacy: public, Starting Date: Tomorrow, Due Date: Tomorrow</w:t>
            </w:r>
            <w:r w:rsidRPr="00777B7A">
              <w:rPr>
                <w:rFonts w:ascii="Times New Roman" w:eastAsia="標楷體" w:hAnsi="Times New Roman" w:cs=".PingFang TC" w:hint="eastAsia"/>
                <w:color w:val="000000" w:themeColor="text1"/>
                <w:kern w:val="0"/>
                <w:szCs w:val="24"/>
              </w:rPr>
              <w:t>裡看到名稱為</w:t>
            </w: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>t2</w:t>
            </w:r>
            <w:r w:rsidRPr="00777B7A">
              <w:rPr>
                <w:rFonts w:ascii="Times New Roman" w:eastAsia="標楷體" w:hAnsi="Times New Roman" w:cs=".PingFang TC" w:hint="eastAsia"/>
                <w:color w:val="000000" w:themeColor="text1"/>
                <w:kern w:val="0"/>
                <w:szCs w:val="24"/>
              </w:rPr>
              <w:t>的</w:t>
            </w: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>Task</w:t>
            </w:r>
          </w:p>
          <w:p w:rsidR="00E40220" w:rsidRPr="00777B7A" w:rsidRDefault="00E40220" w:rsidP="0031242C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57" w:hanging="357"/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</w:pPr>
            <w:r w:rsidRPr="00777B7A">
              <w:rPr>
                <w:rFonts w:ascii="Times New Roman" w:eastAsia="標楷體" w:hAnsi="Times New Roman" w:cs=".PingFang TC" w:hint="eastAsia"/>
                <w:color w:val="000000" w:themeColor="text1"/>
                <w:kern w:val="0"/>
                <w:szCs w:val="24"/>
              </w:rPr>
              <w:t>可以在</w:t>
            </w: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>Priority: medium, Privacy:private, Starting Date: Someday, Due Date: Someday</w:t>
            </w:r>
            <w:r w:rsidRPr="00777B7A">
              <w:rPr>
                <w:rFonts w:ascii="Times New Roman" w:eastAsia="標楷體" w:hAnsi="Times New Roman" w:cs=".PingFang TC" w:hint="eastAsia"/>
                <w:color w:val="000000" w:themeColor="text1"/>
                <w:kern w:val="0"/>
                <w:szCs w:val="24"/>
              </w:rPr>
              <w:t>裡看到名稱為</w:t>
            </w: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>t3</w:t>
            </w:r>
            <w:r w:rsidRPr="00777B7A">
              <w:rPr>
                <w:rFonts w:ascii="Times New Roman" w:eastAsia="標楷體" w:hAnsi="Times New Roman" w:cs=".PingFang TC" w:hint="eastAsia"/>
                <w:color w:val="000000" w:themeColor="text1"/>
                <w:kern w:val="0"/>
                <w:szCs w:val="24"/>
              </w:rPr>
              <w:t>的</w:t>
            </w: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>Task</w:t>
            </w:r>
          </w:p>
          <w:p w:rsidR="00E40220" w:rsidRPr="00777B7A" w:rsidRDefault="00E40220" w:rsidP="0031242C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57" w:hanging="357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77B7A">
              <w:rPr>
                <w:rFonts w:ascii="Times New Roman" w:eastAsia="標楷體" w:hAnsi="Times New Roman" w:cs=".PingFang TC" w:hint="eastAsia"/>
                <w:color w:val="000000" w:themeColor="text1"/>
                <w:kern w:val="0"/>
                <w:szCs w:val="24"/>
              </w:rPr>
              <w:t>可以在</w:t>
            </w: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>Priority: high, Privacy:confidential, Starting Date: Next days, Due Date: Next days</w:t>
            </w:r>
            <w:r w:rsidRPr="00777B7A">
              <w:rPr>
                <w:rFonts w:ascii="Times New Roman" w:eastAsia="標楷體" w:hAnsi="Times New Roman" w:cs=".PingFang TC" w:hint="eastAsia"/>
                <w:color w:val="000000" w:themeColor="text1"/>
                <w:kern w:val="0"/>
                <w:szCs w:val="24"/>
              </w:rPr>
              <w:t>裡看到名稱為</w:t>
            </w: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>t4</w:t>
            </w:r>
            <w:r w:rsidRPr="00777B7A">
              <w:rPr>
                <w:rFonts w:ascii="Times New Roman" w:eastAsia="標楷體" w:hAnsi="Times New Roman" w:cs=".PingFang TC" w:hint="eastAsia"/>
                <w:color w:val="000000" w:themeColor="text1"/>
                <w:kern w:val="0"/>
                <w:szCs w:val="24"/>
              </w:rPr>
              <w:t>的</w:t>
            </w:r>
            <w:r w:rsidRPr="00777B7A">
              <w:rPr>
                <w:rFonts w:ascii="Times New Roman" w:eastAsia="標楷體" w:hAnsi="Times New Roman" w:cs="AppleSystemUIFont"/>
                <w:color w:val="000000" w:themeColor="text1"/>
                <w:kern w:val="0"/>
                <w:szCs w:val="24"/>
              </w:rPr>
              <w:t>Task</w:t>
            </w:r>
          </w:p>
        </w:tc>
      </w:tr>
    </w:tbl>
    <w:p w:rsidR="00DB7C67" w:rsidRDefault="00DB7C67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F61ED9" w:rsidRPr="00777B7A" w:rsidRDefault="00F61ED9" w:rsidP="00F61ED9">
      <w:pPr>
        <w:pStyle w:val="1"/>
        <w:numPr>
          <w:ilvl w:val="0"/>
          <w:numId w:val="1"/>
        </w:numPr>
        <w:rPr>
          <w:rFonts w:ascii="Times New Roman" w:eastAsia="標楷體" w:hAnsi="Times New Roman"/>
        </w:rPr>
      </w:pPr>
      <w:bookmarkStart w:id="5" w:name="_Toc6857028"/>
      <w:r w:rsidRPr="00777B7A">
        <w:rPr>
          <w:rFonts w:ascii="Times New Roman" w:eastAsia="標楷體" w:hAnsi="Times New Roman"/>
        </w:rPr>
        <w:lastRenderedPageBreak/>
        <w:t>Enviromental needs</w:t>
      </w:r>
      <w:bookmarkEnd w:id="5"/>
    </w:p>
    <w:p w:rsidR="008A2DC6" w:rsidRPr="00777B7A" w:rsidRDefault="008A2DC6" w:rsidP="008A2DC6">
      <w:pPr>
        <w:pStyle w:val="a8"/>
        <w:numPr>
          <w:ilvl w:val="0"/>
          <w:numId w:val="5"/>
        </w:numPr>
        <w:ind w:leftChars="0" w:left="879" w:hanging="397"/>
        <w:rPr>
          <w:rFonts w:ascii="Times New Roman" w:eastAsia="標楷體" w:hAnsi="Times New Roman"/>
          <w:b/>
          <w:bCs/>
          <w:color w:val="000000"/>
          <w:sz w:val="36"/>
          <w:szCs w:val="27"/>
        </w:rPr>
      </w:pPr>
      <w:r w:rsidRPr="00777B7A">
        <w:rPr>
          <w:rFonts w:ascii="Times New Roman" w:eastAsia="標楷體" w:hAnsi="Times New Roman" w:hint="eastAsia"/>
        </w:rPr>
        <w:t>Hardware (</w:t>
      </w:r>
      <w:r w:rsidRPr="00777B7A">
        <w:rPr>
          <w:rFonts w:ascii="Times New Roman" w:eastAsia="標楷體" w:hAnsi="Times New Roman" w:hint="eastAsia"/>
        </w:rPr>
        <w:t>硬體</w:t>
      </w:r>
      <w:r w:rsidRPr="00777B7A">
        <w:rPr>
          <w:rFonts w:ascii="Times New Roman" w:eastAsia="標楷體" w:hAnsi="Times New Roman" w:hint="eastAsia"/>
        </w:rPr>
        <w:t>)</w:t>
      </w:r>
      <w:r w:rsidRPr="00777B7A">
        <w:rPr>
          <w:rFonts w:ascii="Times New Roman" w:eastAsia="標楷體" w:hAnsi="Times New Roman" w:hint="eastAsia"/>
        </w:rPr>
        <w:t>：</w:t>
      </w:r>
    </w:p>
    <w:p w:rsidR="008A2DC6" w:rsidRPr="00777B7A" w:rsidRDefault="008A2DC6" w:rsidP="008A2DC6">
      <w:pPr>
        <w:ind w:leftChars="366" w:left="878"/>
        <w:rPr>
          <w:rFonts w:ascii="Times New Roman" w:eastAsia="標楷體" w:hAnsi="Times New Roman" w:cs="AppleSystemUIFontItalic"/>
          <w:iCs/>
          <w:szCs w:val="32"/>
        </w:rPr>
      </w:pPr>
      <w:r w:rsidRPr="00777B7A">
        <w:rPr>
          <w:rFonts w:ascii="Times New Roman" w:eastAsia="標楷體" w:hAnsi="Times New Roman" w:cs="AppleSystemUIFontItalic" w:hint="eastAsia"/>
          <w:iCs/>
          <w:szCs w:val="32"/>
        </w:rPr>
        <w:t>測試將被在下列硬體配置上執行</w:t>
      </w:r>
      <w:r w:rsidRPr="00777B7A">
        <w:rPr>
          <w:rFonts w:ascii="Times New Roman" w:eastAsia="標楷體" w:hAnsi="Times New Roman" w:cs="AppleSystemUIFontItalic" w:hint="eastAsia"/>
          <w:iCs/>
          <w:szCs w:val="32"/>
        </w:rPr>
        <w:t>:</w:t>
      </w:r>
    </w:p>
    <w:p w:rsidR="008A2DC6" w:rsidRPr="00777B7A" w:rsidRDefault="008A2DC6" w:rsidP="008A2DC6">
      <w:pPr>
        <w:pStyle w:val="a8"/>
        <w:numPr>
          <w:ilvl w:val="0"/>
          <w:numId w:val="3"/>
        </w:numPr>
        <w:ind w:leftChars="366" w:left="1358"/>
        <w:rPr>
          <w:rFonts w:ascii="Times New Roman" w:eastAsia="標楷體" w:hAnsi="Times New Roman" w:cs="AppleSystemUIFontItalic"/>
          <w:iCs/>
          <w:szCs w:val="32"/>
        </w:rPr>
      </w:pPr>
      <w:r w:rsidRPr="00777B7A">
        <w:rPr>
          <w:rFonts w:ascii="Times New Roman" w:eastAsia="標楷體" w:hAnsi="Times New Roman" w:cs="AppleSystemUIFontItalic"/>
          <w:iCs/>
          <w:szCs w:val="32"/>
        </w:rPr>
        <w:t>CPU: Intel P4 1.0 GHz.</w:t>
      </w:r>
    </w:p>
    <w:p w:rsidR="008A2DC6" w:rsidRPr="00777B7A" w:rsidRDefault="008A2DC6" w:rsidP="008A2DC6">
      <w:pPr>
        <w:pStyle w:val="a8"/>
        <w:numPr>
          <w:ilvl w:val="0"/>
          <w:numId w:val="3"/>
        </w:numPr>
        <w:ind w:leftChars="366" w:left="1358"/>
        <w:rPr>
          <w:rFonts w:ascii="Times New Roman" w:eastAsia="標楷體" w:hAnsi="Times New Roman" w:cs="AppleSystemUIFontItalic"/>
          <w:iCs/>
          <w:szCs w:val="32"/>
        </w:rPr>
      </w:pPr>
      <w:r w:rsidRPr="00777B7A">
        <w:rPr>
          <w:rFonts w:ascii="Times New Roman" w:eastAsia="標楷體" w:hAnsi="Times New Roman" w:cs="AppleSystemUIFontItalic"/>
          <w:iCs/>
          <w:szCs w:val="32"/>
        </w:rPr>
        <w:t>RAM: 256 MB.</w:t>
      </w:r>
    </w:p>
    <w:p w:rsidR="008A2DC6" w:rsidRPr="00777B7A" w:rsidRDefault="008A2DC6" w:rsidP="008A2DC6">
      <w:pPr>
        <w:pStyle w:val="a8"/>
        <w:numPr>
          <w:ilvl w:val="0"/>
          <w:numId w:val="3"/>
        </w:numPr>
        <w:ind w:leftChars="366" w:left="1358"/>
        <w:rPr>
          <w:rFonts w:ascii="Times New Roman" w:eastAsia="標楷體" w:hAnsi="Times New Roman" w:cs="AppleSystemUIFontItalic"/>
          <w:iCs/>
          <w:szCs w:val="32"/>
        </w:rPr>
      </w:pPr>
      <w:r w:rsidRPr="00777B7A">
        <w:rPr>
          <w:rFonts w:ascii="Times New Roman" w:eastAsia="標楷體" w:hAnsi="Times New Roman" w:cs="AppleSystemUIFontItalic"/>
          <w:iCs/>
          <w:szCs w:val="32"/>
        </w:rPr>
        <w:t>Hard Driver: At least 2 GB free spaces available.</w:t>
      </w:r>
    </w:p>
    <w:p w:rsidR="008A2DC6" w:rsidRPr="00777B7A" w:rsidRDefault="008A2DC6" w:rsidP="008A2DC6">
      <w:pPr>
        <w:pStyle w:val="a8"/>
        <w:numPr>
          <w:ilvl w:val="0"/>
          <w:numId w:val="3"/>
        </w:numPr>
        <w:ind w:leftChars="366" w:left="1358"/>
        <w:rPr>
          <w:rFonts w:ascii="Times New Roman" w:eastAsia="標楷體" w:hAnsi="Times New Roman" w:cs="AppleSystemUIFontItalic"/>
          <w:iCs/>
          <w:szCs w:val="32"/>
        </w:rPr>
      </w:pPr>
      <w:r w:rsidRPr="00777B7A">
        <w:rPr>
          <w:rFonts w:ascii="Times New Roman" w:eastAsia="標楷體" w:hAnsi="Times New Roman" w:cs="AppleSystemUIFontItalic"/>
          <w:iCs/>
          <w:szCs w:val="32"/>
        </w:rPr>
        <w:t>Monitor: 15’ LCD, resolution: 1024 x 768, 16-bits color.</w:t>
      </w:r>
    </w:p>
    <w:p w:rsidR="008A2DC6" w:rsidRPr="00777B7A" w:rsidRDefault="008A2DC6" w:rsidP="008A2DC6">
      <w:pPr>
        <w:pStyle w:val="a8"/>
        <w:numPr>
          <w:ilvl w:val="0"/>
          <w:numId w:val="3"/>
        </w:numPr>
        <w:ind w:leftChars="366" w:left="1275" w:hanging="397"/>
        <w:rPr>
          <w:rFonts w:ascii="Times New Roman" w:eastAsia="標楷體" w:hAnsi="Times New Roman" w:cs="AppleSystemUIFontItalic"/>
          <w:iCs/>
          <w:szCs w:val="32"/>
        </w:rPr>
      </w:pPr>
      <w:r w:rsidRPr="00777B7A">
        <w:rPr>
          <w:rFonts w:ascii="Times New Roman" w:eastAsia="標楷體" w:hAnsi="Times New Roman" w:cs="AppleSystemUIFontItalic"/>
          <w:iCs/>
          <w:szCs w:val="32"/>
        </w:rPr>
        <w:t>Network Card: 100 Mbps Ethernet card.</w:t>
      </w:r>
    </w:p>
    <w:p w:rsidR="008A2DC6" w:rsidRPr="00777B7A" w:rsidRDefault="008A2DC6" w:rsidP="008A2DC6">
      <w:pPr>
        <w:ind w:leftChars="200" w:left="480"/>
        <w:rPr>
          <w:rFonts w:ascii="Times New Roman" w:eastAsia="標楷體" w:hAnsi="Times New Roman" w:cs="AppleSystemUIFontItalic"/>
          <w:iCs/>
          <w:szCs w:val="32"/>
        </w:rPr>
      </w:pPr>
    </w:p>
    <w:p w:rsidR="008A2DC6" w:rsidRPr="00777B7A" w:rsidRDefault="008A2DC6" w:rsidP="008A2DC6">
      <w:pPr>
        <w:pStyle w:val="a8"/>
        <w:numPr>
          <w:ilvl w:val="0"/>
          <w:numId w:val="5"/>
        </w:numPr>
        <w:ind w:leftChars="0" w:left="879" w:hanging="397"/>
        <w:rPr>
          <w:rFonts w:ascii="Times New Roman" w:eastAsia="標楷體" w:hAnsi="Times New Roman"/>
        </w:rPr>
      </w:pPr>
      <w:r w:rsidRPr="00777B7A">
        <w:rPr>
          <w:rFonts w:ascii="Times New Roman" w:eastAsia="標楷體" w:hAnsi="Times New Roman" w:hint="eastAsia"/>
        </w:rPr>
        <w:t>Software (</w:t>
      </w:r>
      <w:r w:rsidRPr="00777B7A">
        <w:rPr>
          <w:rFonts w:ascii="Times New Roman" w:eastAsia="標楷體" w:hAnsi="Times New Roman" w:hint="eastAsia"/>
        </w:rPr>
        <w:t>軟體</w:t>
      </w:r>
      <w:r w:rsidRPr="00777B7A">
        <w:rPr>
          <w:rFonts w:ascii="Times New Roman" w:eastAsia="標楷體" w:hAnsi="Times New Roman" w:hint="eastAsia"/>
        </w:rPr>
        <w:t>)</w:t>
      </w:r>
      <w:r w:rsidRPr="00777B7A">
        <w:rPr>
          <w:rFonts w:ascii="Times New Roman" w:eastAsia="標楷體" w:hAnsi="Times New Roman" w:hint="eastAsia"/>
        </w:rPr>
        <w:t>：</w:t>
      </w:r>
    </w:p>
    <w:p w:rsidR="008A2DC6" w:rsidRPr="00777B7A" w:rsidRDefault="008A2DC6" w:rsidP="008A2DC6">
      <w:pPr>
        <w:ind w:leftChars="366" w:left="878"/>
        <w:rPr>
          <w:rFonts w:ascii="Times New Roman" w:eastAsia="標楷體" w:hAnsi="Times New Roman" w:cs="AppleSystemUIFontItalic"/>
          <w:iCs/>
          <w:szCs w:val="32"/>
        </w:rPr>
      </w:pPr>
      <w:r w:rsidRPr="00777B7A">
        <w:rPr>
          <w:rFonts w:ascii="Times New Roman" w:eastAsia="標楷體" w:hAnsi="Times New Roman" w:cs="AppleSystemUIFontItalic" w:hint="eastAsia"/>
          <w:iCs/>
          <w:szCs w:val="32"/>
        </w:rPr>
        <w:t>測試需要使用下列軟體</w:t>
      </w:r>
      <w:r w:rsidRPr="00777B7A">
        <w:rPr>
          <w:rFonts w:ascii="Times New Roman" w:eastAsia="標楷體" w:hAnsi="Times New Roman" w:cs="AppleSystemUIFontItalic" w:hint="eastAsia"/>
          <w:iCs/>
          <w:szCs w:val="32"/>
        </w:rPr>
        <w:t>:</w:t>
      </w:r>
    </w:p>
    <w:p w:rsidR="008A2DC6" w:rsidRPr="00777B7A" w:rsidRDefault="008A2DC6" w:rsidP="008A2DC6">
      <w:pPr>
        <w:pStyle w:val="a8"/>
        <w:numPr>
          <w:ilvl w:val="0"/>
          <w:numId w:val="4"/>
        </w:numPr>
        <w:ind w:leftChars="366" w:left="1275" w:hanging="397"/>
        <w:rPr>
          <w:rFonts w:ascii="Times New Roman" w:eastAsia="標楷體" w:hAnsi="Times New Roman" w:cs="AppleSystemUIFontItalic"/>
          <w:iCs/>
          <w:sz w:val="22"/>
          <w:szCs w:val="32"/>
        </w:rPr>
      </w:pPr>
      <w:r w:rsidRPr="00777B7A">
        <w:rPr>
          <w:rFonts w:ascii="Times New Roman" w:eastAsia="標楷體" w:hAnsi="Times New Roman" w:cs="AppleSystemUIFontItalic"/>
          <w:iCs/>
          <w:sz w:val="22"/>
          <w:szCs w:val="32"/>
        </w:rPr>
        <w:t>OS:</w:t>
      </w:r>
      <w:r w:rsidRPr="00777B7A">
        <w:rPr>
          <w:rFonts w:ascii="Times New Roman" w:eastAsia="標楷體" w:hAnsi="Times New Roman" w:cs="AppleSystemUIFontItalic" w:hint="eastAsia"/>
          <w:iCs/>
          <w:sz w:val="22"/>
          <w:szCs w:val="32"/>
        </w:rPr>
        <w:t xml:space="preserve">Mac or </w:t>
      </w:r>
      <w:r w:rsidRPr="00777B7A">
        <w:rPr>
          <w:rFonts w:ascii="Times New Roman" w:eastAsia="標楷體" w:hAnsi="Times New Roman" w:cs="AppleSystemUIFontItalic"/>
          <w:iCs/>
          <w:sz w:val="22"/>
          <w:szCs w:val="32"/>
        </w:rPr>
        <w:t>Window 10.</w:t>
      </w:r>
    </w:p>
    <w:p w:rsidR="008A2DC6" w:rsidRPr="00777B7A" w:rsidRDefault="008A2DC6" w:rsidP="008A2DC6">
      <w:pPr>
        <w:pStyle w:val="a8"/>
        <w:numPr>
          <w:ilvl w:val="0"/>
          <w:numId w:val="4"/>
        </w:numPr>
        <w:ind w:leftChars="366" w:left="1275" w:hanging="397"/>
        <w:rPr>
          <w:rFonts w:ascii="Times New Roman" w:eastAsia="標楷體" w:hAnsi="Times New Roman" w:cs="AppleSystemUIFontItalic"/>
          <w:iCs/>
          <w:sz w:val="22"/>
          <w:szCs w:val="32"/>
        </w:rPr>
      </w:pPr>
      <w:r w:rsidRPr="00777B7A">
        <w:rPr>
          <w:rFonts w:ascii="Times New Roman" w:eastAsia="標楷體" w:hAnsi="Times New Roman" w:cs="AppleSystemUIFontItalic"/>
          <w:iCs/>
          <w:sz w:val="22"/>
          <w:szCs w:val="32"/>
        </w:rPr>
        <w:t>Compiler: JDK 1.8</w:t>
      </w:r>
    </w:p>
    <w:p w:rsidR="008A2DC6" w:rsidRPr="00777B7A" w:rsidRDefault="008A2DC6" w:rsidP="008A2DC6">
      <w:pPr>
        <w:pStyle w:val="a8"/>
        <w:numPr>
          <w:ilvl w:val="0"/>
          <w:numId w:val="4"/>
        </w:numPr>
        <w:ind w:leftChars="366" w:left="1275" w:hanging="397"/>
        <w:rPr>
          <w:rFonts w:ascii="Times New Roman" w:eastAsia="標楷體" w:hAnsi="Times New Roman" w:cs="AppleSystemUIFontItalic"/>
          <w:iCs/>
          <w:sz w:val="22"/>
          <w:szCs w:val="32"/>
        </w:rPr>
      </w:pPr>
      <w:r w:rsidRPr="00777B7A">
        <w:rPr>
          <w:rFonts w:ascii="Times New Roman" w:eastAsia="標楷體" w:hAnsi="Times New Roman" w:cs="AppleSystemUIFontItalic"/>
          <w:iCs/>
          <w:sz w:val="22"/>
          <w:szCs w:val="32"/>
        </w:rPr>
        <w:t>Project Build: Maven 3.9.</w:t>
      </w:r>
    </w:p>
    <w:p w:rsidR="008A2DC6" w:rsidRPr="00777B7A" w:rsidRDefault="008A2DC6" w:rsidP="008A2DC6">
      <w:pPr>
        <w:pStyle w:val="a8"/>
        <w:numPr>
          <w:ilvl w:val="0"/>
          <w:numId w:val="4"/>
        </w:numPr>
        <w:ind w:leftChars="366" w:left="1275" w:hanging="397"/>
        <w:rPr>
          <w:rFonts w:ascii="Times New Roman" w:eastAsia="標楷體" w:hAnsi="Times New Roman" w:cs="AppleSystemUIFontItalic"/>
          <w:iCs/>
          <w:sz w:val="22"/>
          <w:szCs w:val="32"/>
        </w:rPr>
      </w:pPr>
      <w:r w:rsidRPr="00777B7A">
        <w:rPr>
          <w:rFonts w:ascii="Times New Roman" w:eastAsia="標楷體" w:hAnsi="Times New Roman" w:cs="AppleSystemUIFontItalic"/>
          <w:iCs/>
          <w:sz w:val="22"/>
          <w:szCs w:val="32"/>
        </w:rPr>
        <w:t>IDE: IntelliJ 2018.</w:t>
      </w:r>
    </w:p>
    <w:p w:rsidR="008A2DC6" w:rsidRPr="00777B7A" w:rsidRDefault="008A2DC6" w:rsidP="008A2DC6">
      <w:pPr>
        <w:pStyle w:val="a8"/>
        <w:numPr>
          <w:ilvl w:val="0"/>
          <w:numId w:val="4"/>
        </w:numPr>
        <w:ind w:leftChars="366" w:left="1275" w:hanging="397"/>
        <w:rPr>
          <w:rFonts w:ascii="Times New Roman" w:eastAsia="標楷體" w:hAnsi="Times New Roman" w:cs="AppleSystemUIFontItalic"/>
          <w:iCs/>
          <w:sz w:val="22"/>
          <w:szCs w:val="32"/>
        </w:rPr>
      </w:pPr>
      <w:r w:rsidRPr="00777B7A">
        <w:rPr>
          <w:rFonts w:ascii="Times New Roman" w:eastAsia="標楷體" w:hAnsi="Times New Roman" w:cs="AppleSystemUIFontItalic"/>
          <w:iCs/>
          <w:sz w:val="22"/>
          <w:szCs w:val="32"/>
        </w:rPr>
        <w:t>Concurrent Versions System: Git and Github</w:t>
      </w:r>
    </w:p>
    <w:p w:rsidR="008A2DC6" w:rsidRPr="00777B7A" w:rsidRDefault="008A2DC6" w:rsidP="008A2DC6">
      <w:pPr>
        <w:pStyle w:val="a8"/>
        <w:numPr>
          <w:ilvl w:val="0"/>
          <w:numId w:val="4"/>
        </w:numPr>
        <w:ind w:leftChars="366" w:left="1275" w:hanging="397"/>
        <w:rPr>
          <w:rFonts w:ascii="Times New Roman" w:eastAsia="標楷體" w:hAnsi="Times New Roman" w:cs="AppleSystemUIFontItalic"/>
          <w:iCs/>
          <w:sz w:val="22"/>
          <w:szCs w:val="32"/>
        </w:rPr>
      </w:pPr>
      <w:r w:rsidRPr="00777B7A">
        <w:rPr>
          <w:rFonts w:ascii="Times New Roman" w:eastAsia="標楷體" w:hAnsi="Times New Roman" w:cs="AppleSystemUIFontItalic"/>
          <w:iCs/>
          <w:sz w:val="22"/>
          <w:szCs w:val="32"/>
        </w:rPr>
        <w:t>Bug tracking: Backlog.</w:t>
      </w:r>
    </w:p>
    <w:p w:rsidR="008A2DC6" w:rsidRPr="00777B7A" w:rsidRDefault="008A2DC6" w:rsidP="008A2DC6">
      <w:pPr>
        <w:pStyle w:val="a8"/>
        <w:numPr>
          <w:ilvl w:val="0"/>
          <w:numId w:val="4"/>
        </w:numPr>
        <w:ind w:leftChars="366" w:left="1275" w:hanging="397"/>
        <w:rPr>
          <w:rFonts w:ascii="Times New Roman" w:eastAsia="標楷體" w:hAnsi="Times New Roman" w:cs="AppleSystemUIFontItalic"/>
          <w:iCs/>
          <w:sz w:val="22"/>
          <w:szCs w:val="32"/>
        </w:rPr>
      </w:pPr>
      <w:r w:rsidRPr="00777B7A">
        <w:rPr>
          <w:rFonts w:ascii="Times New Roman" w:eastAsia="標楷體" w:hAnsi="Times New Roman" w:cs="AppleSystemUIFontItalic"/>
          <w:iCs/>
          <w:sz w:val="22"/>
          <w:szCs w:val="32"/>
        </w:rPr>
        <w:t>Unit testing: JUnit.</w:t>
      </w:r>
    </w:p>
    <w:p w:rsidR="008A2DC6" w:rsidRPr="00777B7A" w:rsidRDefault="008A2DC6" w:rsidP="008A2DC6">
      <w:pPr>
        <w:pStyle w:val="a8"/>
        <w:numPr>
          <w:ilvl w:val="0"/>
          <w:numId w:val="4"/>
        </w:numPr>
        <w:ind w:leftChars="366" w:left="1275" w:hanging="397"/>
        <w:rPr>
          <w:rFonts w:ascii="Times New Roman" w:eastAsia="標楷體" w:hAnsi="Times New Roman" w:cs="AppleSystemUIFontItalic"/>
          <w:iCs/>
          <w:sz w:val="22"/>
          <w:szCs w:val="32"/>
        </w:rPr>
      </w:pPr>
      <w:r w:rsidRPr="00777B7A">
        <w:rPr>
          <w:rFonts w:ascii="Times New Roman" w:eastAsia="標楷體" w:hAnsi="Times New Roman" w:cs="AppleSystemUIFontItalic"/>
          <w:iCs/>
          <w:sz w:val="22"/>
          <w:szCs w:val="32"/>
        </w:rPr>
        <w:t>Build Tool: Appium 1.11.0.</w:t>
      </w:r>
    </w:p>
    <w:p w:rsidR="008A2DC6" w:rsidRPr="00777B7A" w:rsidRDefault="008A2DC6" w:rsidP="008A2DC6">
      <w:pPr>
        <w:pStyle w:val="a8"/>
        <w:numPr>
          <w:ilvl w:val="0"/>
          <w:numId w:val="4"/>
        </w:numPr>
        <w:ind w:leftChars="366" w:left="1275" w:hanging="397"/>
        <w:rPr>
          <w:rFonts w:ascii="Times New Roman" w:eastAsia="標楷體" w:hAnsi="Times New Roman" w:cs="AppleSystemUIFontItalic"/>
          <w:iCs/>
          <w:sz w:val="22"/>
          <w:szCs w:val="32"/>
        </w:rPr>
      </w:pPr>
      <w:r w:rsidRPr="00777B7A">
        <w:rPr>
          <w:rFonts w:ascii="Times New Roman" w:eastAsia="標楷體" w:hAnsi="Times New Roman" w:cs="AppleSystemUIFontItalic"/>
          <w:iCs/>
          <w:sz w:val="22"/>
          <w:szCs w:val="32"/>
        </w:rPr>
        <w:t>Environment: Node.js 1.10 ,</w:t>
      </w:r>
      <w:r w:rsidRPr="00777B7A">
        <w:rPr>
          <w:rFonts w:ascii="Times New Roman" w:eastAsia="標楷體" w:hAnsi="Times New Roman" w:cs="AppleSystemUIFontItalic" w:hint="eastAsia"/>
          <w:iCs/>
          <w:sz w:val="22"/>
          <w:szCs w:val="32"/>
        </w:rPr>
        <w:t xml:space="preserve"> </w:t>
      </w:r>
      <w:r w:rsidRPr="00777B7A">
        <w:rPr>
          <w:rFonts w:ascii="Times New Roman" w:eastAsia="標楷體" w:hAnsi="Times New Roman" w:cs="AppleSystemUIFontItalic"/>
          <w:iCs/>
          <w:sz w:val="22"/>
          <w:szCs w:val="32"/>
        </w:rPr>
        <w:t>ADB 1.0.40</w:t>
      </w:r>
    </w:p>
    <w:p w:rsidR="008A2DC6" w:rsidRPr="00777B7A" w:rsidRDefault="008A2DC6" w:rsidP="008A2DC6">
      <w:pPr>
        <w:pStyle w:val="a8"/>
        <w:numPr>
          <w:ilvl w:val="0"/>
          <w:numId w:val="4"/>
        </w:numPr>
        <w:ind w:leftChars="366" w:left="1275" w:hanging="397"/>
        <w:rPr>
          <w:rFonts w:ascii="Times New Roman" w:eastAsia="標楷體" w:hAnsi="Times New Roman" w:cs="AppleSystemUIFontItalic"/>
          <w:iCs/>
          <w:sz w:val="22"/>
          <w:szCs w:val="32"/>
        </w:rPr>
      </w:pPr>
      <w:r w:rsidRPr="00777B7A">
        <w:rPr>
          <w:rFonts w:ascii="Times New Roman" w:eastAsia="標楷體" w:hAnsi="Times New Roman" w:cs="AppleSystemUIFontItalic"/>
          <w:iCs/>
          <w:sz w:val="22"/>
          <w:szCs w:val="32"/>
        </w:rPr>
        <w:t>Documentation: Microsoft Word 2016 or Higher</w:t>
      </w:r>
    </w:p>
    <w:p w:rsidR="002B4233" w:rsidRPr="00777B7A" w:rsidRDefault="002B4233" w:rsidP="002B4233">
      <w:pPr>
        <w:rPr>
          <w:rFonts w:ascii="Times New Roman" w:eastAsia="標楷體" w:hAnsi="Times New Roman" w:cs="AppleSystemUIFontItalic"/>
          <w:iCs/>
          <w:sz w:val="22"/>
          <w:szCs w:val="32"/>
        </w:rPr>
      </w:pPr>
    </w:p>
    <w:p w:rsidR="00F61ED9" w:rsidRPr="00777B7A" w:rsidRDefault="00F61ED9" w:rsidP="00F61ED9">
      <w:pPr>
        <w:pStyle w:val="1"/>
        <w:numPr>
          <w:ilvl w:val="0"/>
          <w:numId w:val="1"/>
        </w:numPr>
        <w:rPr>
          <w:rFonts w:ascii="Times New Roman" w:eastAsia="標楷體" w:hAnsi="Times New Roman"/>
        </w:rPr>
      </w:pPr>
      <w:bookmarkStart w:id="6" w:name="_Toc6857029"/>
      <w:r w:rsidRPr="00777B7A">
        <w:rPr>
          <w:rFonts w:ascii="Times New Roman" w:eastAsia="標楷體" w:hAnsi="Times New Roman"/>
        </w:rPr>
        <w:t>Special procedural requirements</w:t>
      </w:r>
      <w:bookmarkEnd w:id="6"/>
    </w:p>
    <w:p w:rsidR="00F61ED9" w:rsidRPr="00777B7A" w:rsidRDefault="001165F0" w:rsidP="001165F0">
      <w:pPr>
        <w:ind w:left="360"/>
        <w:rPr>
          <w:rFonts w:ascii="Times New Roman" w:eastAsia="標楷體" w:hAnsi="Times New Roman"/>
        </w:rPr>
      </w:pPr>
      <w:r w:rsidRPr="00777B7A">
        <w:rPr>
          <w:rFonts w:ascii="Times New Roman" w:eastAsia="標楷體" w:hAnsi="Times New Roman" w:hint="eastAsia"/>
        </w:rPr>
        <w:t>撰寫腳本並且透過我們開發的</w:t>
      </w:r>
      <w:r w:rsidRPr="00777B7A">
        <w:rPr>
          <w:rFonts w:ascii="Times New Roman" w:eastAsia="標楷體" w:hAnsi="Times New Roman"/>
        </w:rPr>
        <w:t>AKB(Appium keyword base)</w:t>
      </w:r>
      <w:r w:rsidRPr="00777B7A">
        <w:rPr>
          <w:rFonts w:ascii="Times New Roman" w:eastAsia="標楷體" w:hAnsi="Times New Roman" w:hint="eastAsia"/>
        </w:rPr>
        <w:t>工具執行腳本。</w:t>
      </w:r>
    </w:p>
    <w:p w:rsidR="002B4233" w:rsidRPr="00777B7A" w:rsidRDefault="002B4233" w:rsidP="001165F0">
      <w:pPr>
        <w:ind w:left="360"/>
        <w:rPr>
          <w:rFonts w:ascii="Times New Roman" w:eastAsia="標楷體" w:hAnsi="Times New Roman"/>
        </w:rPr>
      </w:pPr>
    </w:p>
    <w:p w:rsidR="00F61ED9" w:rsidRPr="00777B7A" w:rsidRDefault="00F61ED9" w:rsidP="00F61ED9">
      <w:pPr>
        <w:pStyle w:val="1"/>
        <w:numPr>
          <w:ilvl w:val="0"/>
          <w:numId w:val="1"/>
        </w:numPr>
        <w:rPr>
          <w:rFonts w:ascii="Times New Roman" w:eastAsia="標楷體" w:hAnsi="Times New Roman"/>
        </w:rPr>
      </w:pPr>
      <w:bookmarkStart w:id="7" w:name="_Toc6857030"/>
      <w:r w:rsidRPr="00777B7A">
        <w:rPr>
          <w:rFonts w:ascii="Times New Roman" w:eastAsia="標楷體" w:hAnsi="Times New Roman"/>
        </w:rPr>
        <w:t>Intercase dependencies</w:t>
      </w:r>
      <w:bookmarkEnd w:id="7"/>
    </w:p>
    <w:p w:rsidR="00F61ED9" w:rsidRPr="00777B7A" w:rsidRDefault="00643075" w:rsidP="00F72E43">
      <w:pPr>
        <w:ind w:left="360"/>
        <w:rPr>
          <w:rFonts w:ascii="Times New Roman" w:eastAsia="標楷體" w:hAnsi="Times New Roman"/>
        </w:rPr>
      </w:pPr>
      <w:r w:rsidRPr="00777B7A">
        <w:rPr>
          <w:rFonts w:ascii="Times New Roman" w:eastAsia="標楷體" w:hAnsi="Times New Roman"/>
        </w:rPr>
        <w:t>None</w:t>
      </w:r>
    </w:p>
    <w:p w:rsidR="00F61ED9" w:rsidRPr="00777B7A" w:rsidRDefault="00F61ED9" w:rsidP="00AE17AC">
      <w:pPr>
        <w:pStyle w:val="1"/>
        <w:numPr>
          <w:ilvl w:val="0"/>
          <w:numId w:val="1"/>
        </w:numPr>
        <w:rPr>
          <w:rFonts w:ascii="Times New Roman" w:eastAsia="標楷體" w:hAnsi="Times New Roman"/>
        </w:rPr>
      </w:pPr>
      <w:bookmarkStart w:id="8" w:name="_Toc6857031"/>
      <w:r w:rsidRPr="00777B7A">
        <w:rPr>
          <w:rFonts w:ascii="Times New Roman" w:eastAsia="標楷體" w:hAnsi="Times New Roman"/>
        </w:rPr>
        <w:t>References</w:t>
      </w:r>
      <w:bookmarkEnd w:id="8"/>
    </w:p>
    <w:p w:rsidR="00037574" w:rsidRPr="00777B7A" w:rsidRDefault="00F61ED9" w:rsidP="002A04B3">
      <w:pPr>
        <w:rPr>
          <w:rFonts w:ascii="Times New Roman" w:eastAsia="標楷體" w:hAnsi="Times New Roman"/>
        </w:rPr>
      </w:pPr>
      <w:r w:rsidRPr="00777B7A">
        <w:rPr>
          <w:rFonts w:ascii="Times New Roman" w:eastAsia="標楷體" w:hAnsi="Times New Roman"/>
        </w:rPr>
        <w:t>[1]  IEEE Standard for Software Test Documentation, IEEE Std 829, 09/1998</w:t>
      </w:r>
    </w:p>
    <w:sectPr w:rsidR="00037574" w:rsidRPr="00777B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C7B" w:rsidRDefault="00956C7B" w:rsidP="002D0A71">
      <w:r>
        <w:separator/>
      </w:r>
    </w:p>
  </w:endnote>
  <w:endnote w:type="continuationSeparator" w:id="0">
    <w:p w:rsidR="00956C7B" w:rsidRDefault="00956C7B" w:rsidP="002D0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algun Gothic Semilight"/>
    <w:charset w:val="88"/>
    <w:family w:val="modern"/>
    <w:pitch w:val="fixed"/>
    <w:sig w:usb0="F1002BFF" w:usb1="29DFFFFF" w:usb2="00000037" w:usb3="00000000" w:csb0="003F00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TC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C7B" w:rsidRDefault="00956C7B" w:rsidP="002D0A71">
      <w:r>
        <w:separator/>
      </w:r>
    </w:p>
  </w:footnote>
  <w:footnote w:type="continuationSeparator" w:id="0">
    <w:p w:rsidR="00956C7B" w:rsidRDefault="00956C7B" w:rsidP="002D0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A27AE7"/>
    <w:multiLevelType w:val="hybridMultilevel"/>
    <w:tmpl w:val="17F8CEAA"/>
    <w:lvl w:ilvl="0" w:tplc="53D8F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C11076A"/>
    <w:multiLevelType w:val="hybridMultilevel"/>
    <w:tmpl w:val="ECAE974C"/>
    <w:lvl w:ilvl="0" w:tplc="9A321620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14"/>
      </w:rPr>
    </w:lvl>
    <w:lvl w:ilvl="1" w:tplc="04090001">
      <w:start w:val="1"/>
      <w:numFmt w:val="bullet"/>
      <w:lvlText w:val=""/>
      <w:lvlJc w:val="left"/>
      <w:pPr>
        <w:ind w:left="1069" w:hanging="48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5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9" w:hanging="480"/>
      </w:pPr>
      <w:rPr>
        <w:rFonts w:ascii="Wingdings" w:hAnsi="Wingdings" w:hint="default"/>
      </w:rPr>
    </w:lvl>
  </w:abstractNum>
  <w:abstractNum w:abstractNumId="6" w15:restartNumberingAfterBreak="0">
    <w:nsid w:val="15465D42"/>
    <w:multiLevelType w:val="hybridMultilevel"/>
    <w:tmpl w:val="9A8EA7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069D2"/>
    <w:multiLevelType w:val="hybridMultilevel"/>
    <w:tmpl w:val="07EC2A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1F0A07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A6C5755"/>
    <w:multiLevelType w:val="hybridMultilevel"/>
    <w:tmpl w:val="8370D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5D2B78"/>
    <w:multiLevelType w:val="hybridMultilevel"/>
    <w:tmpl w:val="3A8A1E2C"/>
    <w:lvl w:ilvl="0" w:tplc="7658A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6942799"/>
    <w:multiLevelType w:val="hybridMultilevel"/>
    <w:tmpl w:val="7A5A4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B8587A"/>
    <w:multiLevelType w:val="hybridMultilevel"/>
    <w:tmpl w:val="119AAD7C"/>
    <w:lvl w:ilvl="0" w:tplc="DC00781A">
      <w:start w:val="1"/>
      <w:numFmt w:val="decimal"/>
      <w:lvlText w:val="%1."/>
      <w:lvlJc w:val="left"/>
      <w:pPr>
        <w:ind w:left="96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3" w15:restartNumberingAfterBreak="0">
    <w:nsid w:val="2B052845"/>
    <w:multiLevelType w:val="hybridMultilevel"/>
    <w:tmpl w:val="5EB81864"/>
    <w:lvl w:ilvl="0" w:tplc="BB24F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BBF7BE5"/>
    <w:multiLevelType w:val="hybridMultilevel"/>
    <w:tmpl w:val="D8386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DF08AE"/>
    <w:multiLevelType w:val="hybridMultilevel"/>
    <w:tmpl w:val="8370D926"/>
    <w:lvl w:ilvl="0" w:tplc="0409000F">
      <w:start w:val="1"/>
      <w:numFmt w:val="decimal"/>
      <w:lvlText w:val="%1.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7" w:hanging="360"/>
      </w:pPr>
    </w:lvl>
    <w:lvl w:ilvl="2" w:tplc="0409001B" w:tentative="1">
      <w:start w:val="1"/>
      <w:numFmt w:val="lowerRoman"/>
      <w:lvlText w:val="%3."/>
      <w:lvlJc w:val="right"/>
      <w:pPr>
        <w:ind w:left="2097" w:hanging="180"/>
      </w:pPr>
    </w:lvl>
    <w:lvl w:ilvl="3" w:tplc="0409000F" w:tentative="1">
      <w:start w:val="1"/>
      <w:numFmt w:val="decimal"/>
      <w:lvlText w:val="%4."/>
      <w:lvlJc w:val="left"/>
      <w:pPr>
        <w:ind w:left="2817" w:hanging="360"/>
      </w:pPr>
    </w:lvl>
    <w:lvl w:ilvl="4" w:tplc="04090019" w:tentative="1">
      <w:start w:val="1"/>
      <w:numFmt w:val="lowerLetter"/>
      <w:lvlText w:val="%5."/>
      <w:lvlJc w:val="left"/>
      <w:pPr>
        <w:ind w:left="3537" w:hanging="360"/>
      </w:pPr>
    </w:lvl>
    <w:lvl w:ilvl="5" w:tplc="0409001B" w:tentative="1">
      <w:start w:val="1"/>
      <w:numFmt w:val="lowerRoman"/>
      <w:lvlText w:val="%6."/>
      <w:lvlJc w:val="right"/>
      <w:pPr>
        <w:ind w:left="4257" w:hanging="180"/>
      </w:pPr>
    </w:lvl>
    <w:lvl w:ilvl="6" w:tplc="0409000F" w:tentative="1">
      <w:start w:val="1"/>
      <w:numFmt w:val="decimal"/>
      <w:lvlText w:val="%7."/>
      <w:lvlJc w:val="left"/>
      <w:pPr>
        <w:ind w:left="4977" w:hanging="360"/>
      </w:pPr>
    </w:lvl>
    <w:lvl w:ilvl="7" w:tplc="04090019" w:tentative="1">
      <w:start w:val="1"/>
      <w:numFmt w:val="lowerLetter"/>
      <w:lvlText w:val="%8."/>
      <w:lvlJc w:val="left"/>
      <w:pPr>
        <w:ind w:left="5697" w:hanging="360"/>
      </w:pPr>
    </w:lvl>
    <w:lvl w:ilvl="8" w:tplc="0409001B" w:tentative="1">
      <w:start w:val="1"/>
      <w:numFmt w:val="lowerRoman"/>
      <w:lvlText w:val="%9."/>
      <w:lvlJc w:val="right"/>
      <w:pPr>
        <w:ind w:left="6417" w:hanging="180"/>
      </w:pPr>
    </w:lvl>
  </w:abstractNum>
  <w:abstractNum w:abstractNumId="16" w15:restartNumberingAfterBreak="0">
    <w:nsid w:val="37AA283A"/>
    <w:multiLevelType w:val="hybridMultilevel"/>
    <w:tmpl w:val="06265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E1439C7"/>
    <w:multiLevelType w:val="hybridMultilevel"/>
    <w:tmpl w:val="76784A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682A6D"/>
    <w:multiLevelType w:val="hybridMultilevel"/>
    <w:tmpl w:val="D8386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B42707"/>
    <w:multiLevelType w:val="hybridMultilevel"/>
    <w:tmpl w:val="8370D926"/>
    <w:lvl w:ilvl="0" w:tplc="0409000F">
      <w:start w:val="1"/>
      <w:numFmt w:val="decimal"/>
      <w:lvlText w:val="%1."/>
      <w:lvlJc w:val="left"/>
      <w:pPr>
        <w:ind w:left="4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20" w15:restartNumberingAfterBreak="0">
    <w:nsid w:val="48006BEE"/>
    <w:multiLevelType w:val="hybridMultilevel"/>
    <w:tmpl w:val="87540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D44A1C"/>
    <w:multiLevelType w:val="hybridMultilevel"/>
    <w:tmpl w:val="4CC0BF70"/>
    <w:lvl w:ilvl="0" w:tplc="ACACD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DA67AA"/>
    <w:multiLevelType w:val="hybridMultilevel"/>
    <w:tmpl w:val="6AA836CE"/>
    <w:lvl w:ilvl="0" w:tplc="823E1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5C3D4F"/>
    <w:multiLevelType w:val="hybridMultilevel"/>
    <w:tmpl w:val="D23E2C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7824C0"/>
    <w:multiLevelType w:val="hybridMultilevel"/>
    <w:tmpl w:val="34A4C0CA"/>
    <w:lvl w:ilvl="0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7A3156C"/>
    <w:multiLevelType w:val="hybridMultilevel"/>
    <w:tmpl w:val="D8386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6007EA"/>
    <w:multiLevelType w:val="hybridMultilevel"/>
    <w:tmpl w:val="E32803E4"/>
    <w:lvl w:ilvl="0" w:tplc="3DD45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3B2378C"/>
    <w:multiLevelType w:val="hybridMultilevel"/>
    <w:tmpl w:val="DD8E2190"/>
    <w:lvl w:ilvl="0" w:tplc="BE9E4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773452D"/>
    <w:multiLevelType w:val="hybridMultilevel"/>
    <w:tmpl w:val="8B2C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417644"/>
    <w:multiLevelType w:val="hybridMultilevel"/>
    <w:tmpl w:val="892CC7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780D9F"/>
    <w:multiLevelType w:val="hybridMultilevel"/>
    <w:tmpl w:val="E2A215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6"/>
  </w:num>
  <w:num w:numId="3">
    <w:abstractNumId w:val="24"/>
  </w:num>
  <w:num w:numId="4">
    <w:abstractNumId w:val="5"/>
  </w:num>
  <w:num w:numId="5">
    <w:abstractNumId w:val="12"/>
  </w:num>
  <w:num w:numId="6">
    <w:abstractNumId w:val="15"/>
  </w:num>
  <w:num w:numId="7">
    <w:abstractNumId w:val="17"/>
  </w:num>
  <w:num w:numId="8">
    <w:abstractNumId w:val="29"/>
  </w:num>
  <w:num w:numId="9">
    <w:abstractNumId w:val="9"/>
  </w:num>
  <w:num w:numId="10">
    <w:abstractNumId w:val="19"/>
  </w:num>
  <w:num w:numId="11">
    <w:abstractNumId w:val="14"/>
  </w:num>
  <w:num w:numId="12">
    <w:abstractNumId w:val="25"/>
  </w:num>
  <w:num w:numId="13">
    <w:abstractNumId w:val="10"/>
  </w:num>
  <w:num w:numId="14">
    <w:abstractNumId w:val="26"/>
  </w:num>
  <w:num w:numId="15">
    <w:abstractNumId w:val="28"/>
  </w:num>
  <w:num w:numId="16">
    <w:abstractNumId w:val="13"/>
  </w:num>
  <w:num w:numId="17">
    <w:abstractNumId w:val="27"/>
  </w:num>
  <w:num w:numId="18">
    <w:abstractNumId w:val="23"/>
  </w:num>
  <w:num w:numId="19">
    <w:abstractNumId w:val="20"/>
  </w:num>
  <w:num w:numId="20">
    <w:abstractNumId w:val="30"/>
  </w:num>
  <w:num w:numId="21">
    <w:abstractNumId w:val="7"/>
  </w:num>
  <w:num w:numId="22">
    <w:abstractNumId w:val="18"/>
  </w:num>
  <w:num w:numId="23">
    <w:abstractNumId w:val="6"/>
  </w:num>
  <w:num w:numId="24">
    <w:abstractNumId w:val="11"/>
  </w:num>
  <w:num w:numId="25">
    <w:abstractNumId w:val="21"/>
  </w:num>
  <w:num w:numId="26">
    <w:abstractNumId w:val="4"/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56"/>
    <w:rsid w:val="00012B7B"/>
    <w:rsid w:val="00016BA3"/>
    <w:rsid w:val="00037574"/>
    <w:rsid w:val="00040891"/>
    <w:rsid w:val="000C2FE2"/>
    <w:rsid w:val="000E21AA"/>
    <w:rsid w:val="000E363C"/>
    <w:rsid w:val="001050A2"/>
    <w:rsid w:val="001165F0"/>
    <w:rsid w:val="00117C69"/>
    <w:rsid w:val="00153F08"/>
    <w:rsid w:val="00161CAE"/>
    <w:rsid w:val="002A04B3"/>
    <w:rsid w:val="002B4233"/>
    <w:rsid w:val="002D0A71"/>
    <w:rsid w:val="0031242C"/>
    <w:rsid w:val="00313F39"/>
    <w:rsid w:val="003B5643"/>
    <w:rsid w:val="003F16B3"/>
    <w:rsid w:val="003F24BE"/>
    <w:rsid w:val="00416195"/>
    <w:rsid w:val="004B2A43"/>
    <w:rsid w:val="00501BE7"/>
    <w:rsid w:val="0051184E"/>
    <w:rsid w:val="0053727E"/>
    <w:rsid w:val="00540AB2"/>
    <w:rsid w:val="0054171A"/>
    <w:rsid w:val="0057245E"/>
    <w:rsid w:val="005921DD"/>
    <w:rsid w:val="00603973"/>
    <w:rsid w:val="0063645E"/>
    <w:rsid w:val="00643075"/>
    <w:rsid w:val="00652672"/>
    <w:rsid w:val="006670ED"/>
    <w:rsid w:val="00777B7A"/>
    <w:rsid w:val="008841C3"/>
    <w:rsid w:val="008A2DC6"/>
    <w:rsid w:val="008A6F7C"/>
    <w:rsid w:val="008B636F"/>
    <w:rsid w:val="008F3A42"/>
    <w:rsid w:val="00927E49"/>
    <w:rsid w:val="00956C7B"/>
    <w:rsid w:val="009E2EBD"/>
    <w:rsid w:val="00A470AC"/>
    <w:rsid w:val="00A6001A"/>
    <w:rsid w:val="00AE17AC"/>
    <w:rsid w:val="00B34E37"/>
    <w:rsid w:val="00B94B11"/>
    <w:rsid w:val="00BF13E9"/>
    <w:rsid w:val="00C6024B"/>
    <w:rsid w:val="00CA715C"/>
    <w:rsid w:val="00D27665"/>
    <w:rsid w:val="00DB7C67"/>
    <w:rsid w:val="00DE16C8"/>
    <w:rsid w:val="00DE2AAE"/>
    <w:rsid w:val="00DF4AE5"/>
    <w:rsid w:val="00E060A9"/>
    <w:rsid w:val="00E067D3"/>
    <w:rsid w:val="00E21FA1"/>
    <w:rsid w:val="00E40220"/>
    <w:rsid w:val="00E73FC0"/>
    <w:rsid w:val="00F34456"/>
    <w:rsid w:val="00F55B6E"/>
    <w:rsid w:val="00F61ED9"/>
    <w:rsid w:val="00F6369B"/>
    <w:rsid w:val="00F7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FB441"/>
  <w15:chartTrackingRefBased/>
  <w15:docId w15:val="{636BBF4D-EB91-41DE-ADE2-EFB0E685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A7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715C"/>
    <w:pPr>
      <w:keepNext/>
      <w:spacing w:before="180" w:after="180"/>
      <w:outlineLvl w:val="0"/>
    </w:pPr>
    <w:rPr>
      <w:rFonts w:ascii="Arial" w:eastAsia="Arial" w:hAnsi="Arial" w:cs="Arial"/>
      <w:b/>
      <w:bCs/>
      <w:kern w:val="52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A04B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A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0A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0A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0A71"/>
    <w:rPr>
      <w:sz w:val="20"/>
      <w:szCs w:val="20"/>
    </w:rPr>
  </w:style>
  <w:style w:type="table" w:styleId="a7">
    <w:name w:val="Table Grid"/>
    <w:basedOn w:val="a1"/>
    <w:uiPriority w:val="59"/>
    <w:rsid w:val="002D0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CA715C"/>
    <w:rPr>
      <w:rFonts w:ascii="Arial" w:eastAsia="Arial" w:hAnsi="Arial" w:cs="Arial"/>
      <w:b/>
      <w:bCs/>
      <w:kern w:val="52"/>
      <w:sz w:val="36"/>
      <w:szCs w:val="36"/>
    </w:rPr>
  </w:style>
  <w:style w:type="table" w:styleId="21">
    <w:name w:val="Grid Table 2"/>
    <w:basedOn w:val="a1"/>
    <w:uiPriority w:val="47"/>
    <w:rsid w:val="00CA715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8">
    <w:name w:val="List Paragraph"/>
    <w:basedOn w:val="a"/>
    <w:uiPriority w:val="34"/>
    <w:qFormat/>
    <w:rsid w:val="00CA715C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2A04B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TOC Heading"/>
    <w:basedOn w:val="1"/>
    <w:next w:val="a"/>
    <w:uiPriority w:val="39"/>
    <w:unhideWhenUsed/>
    <w:qFormat/>
    <w:rsid w:val="008B636F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B636F"/>
  </w:style>
  <w:style w:type="character" w:styleId="aa">
    <w:name w:val="Hyperlink"/>
    <w:basedOn w:val="a0"/>
    <w:uiPriority w:val="99"/>
    <w:unhideWhenUsed/>
    <w:rsid w:val="008B636F"/>
    <w:rPr>
      <w:color w:val="0563C1" w:themeColor="hyperlink"/>
      <w:u w:val="single"/>
    </w:rPr>
  </w:style>
  <w:style w:type="table" w:customStyle="1" w:styleId="TableGrid1">
    <w:name w:val="Table Grid1"/>
    <w:basedOn w:val="a1"/>
    <w:next w:val="a7"/>
    <w:uiPriority w:val="59"/>
    <w:rsid w:val="006670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88039-AAB4-4174-8386-9AFD3B6BD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TonyLin</cp:lastModifiedBy>
  <cp:revision>38</cp:revision>
  <dcterms:created xsi:type="dcterms:W3CDTF">2018-05-07T09:19:00Z</dcterms:created>
  <dcterms:modified xsi:type="dcterms:W3CDTF">2019-04-22T12:24:00Z</dcterms:modified>
</cp:coreProperties>
</file>